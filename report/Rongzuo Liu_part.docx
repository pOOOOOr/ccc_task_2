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2A42C" w14:textId="6EF4FDF0" w:rsidR="000161C7" w:rsidRPr="00AF00F7" w:rsidRDefault="006E4F1B" w:rsidP="006E4F1B">
      <w:pPr>
        <w:rPr>
          <w:rFonts w:ascii="Times New Roman" w:eastAsia="Times New Roman" w:hAnsi="Times New Roman" w:cs="Times New Roman" w:hint="eastAsia"/>
          <w:i/>
          <w:color w:val="3E4349"/>
          <w:sz w:val="28"/>
          <w:szCs w:val="28"/>
          <w:shd w:val="clear" w:color="auto" w:fill="FFFFFF"/>
          <w:lang w:eastAsia="zh-CN"/>
        </w:rPr>
      </w:pPr>
      <w:r w:rsidRPr="00AF00F7">
        <w:rPr>
          <w:rFonts w:ascii="Times New Roman" w:eastAsia="Times New Roman" w:hAnsi="Times New Roman" w:cs="Times New Roman"/>
          <w:i/>
          <w:color w:val="3E4349"/>
          <w:sz w:val="28"/>
          <w:szCs w:val="28"/>
          <w:shd w:val="clear" w:color="auto" w:fill="FFFFFF"/>
          <w:lang w:val="en-AU"/>
        </w:rPr>
        <w:t xml:space="preserve"> Sentiment Analysis</w:t>
      </w:r>
      <w:r w:rsidRPr="00AF00F7">
        <w:rPr>
          <w:rFonts w:ascii="Times New Roman" w:eastAsia="Times New Roman" w:hAnsi="Times New Roman" w:cs="Times New Roman" w:hint="eastAsia"/>
          <w:i/>
          <w:color w:val="3E4349"/>
          <w:sz w:val="28"/>
          <w:szCs w:val="28"/>
          <w:shd w:val="clear" w:color="auto" w:fill="FFFFFF"/>
          <w:lang w:val="en-AU" w:eastAsia="zh-CN"/>
        </w:rPr>
        <w:t xml:space="preserve"> &amp; </w:t>
      </w:r>
      <w:r w:rsidRPr="00AF00F7">
        <w:rPr>
          <w:rFonts w:ascii="Times New Roman" w:eastAsia="Times New Roman" w:hAnsi="Times New Roman" w:cs="Times New Roman"/>
          <w:i/>
          <w:color w:val="3E4349"/>
          <w:sz w:val="28"/>
          <w:szCs w:val="28"/>
          <w:shd w:val="clear" w:color="auto" w:fill="FFFFFF"/>
          <w:lang w:eastAsia="zh-CN"/>
        </w:rPr>
        <w:t>Scenarios Analysis</w:t>
      </w:r>
    </w:p>
    <w:p w14:paraId="4E497CEF" w14:textId="77777777" w:rsidR="008306B4" w:rsidRPr="00072328" w:rsidRDefault="008306B4">
      <w:pPr>
        <w:rPr>
          <w:rFonts w:ascii="Times New Roman" w:eastAsia="Times New Roman" w:hAnsi="Times New Roman" w:cs="Times New Roman"/>
          <w:color w:val="3E4349"/>
          <w:sz w:val="22"/>
          <w:szCs w:val="22"/>
          <w:shd w:val="clear" w:color="auto" w:fill="FFFFFF"/>
          <w:lang w:val="en-AU"/>
        </w:rPr>
      </w:pPr>
    </w:p>
    <w:p w14:paraId="58382388" w14:textId="474B8F12" w:rsidR="0020065C" w:rsidRPr="00225176" w:rsidRDefault="008306B4">
      <w:pPr>
        <w:rPr>
          <w:rFonts w:ascii="Times New Roman" w:eastAsia="Times New Roman" w:hAnsi="Times New Roman" w:cs="Times New Roman"/>
          <w:color w:val="3E4349"/>
          <w:sz w:val="22"/>
          <w:szCs w:val="22"/>
          <w:shd w:val="clear" w:color="auto" w:fill="FFFFFF"/>
          <w:lang w:eastAsia="zh-CN"/>
        </w:rPr>
      </w:pPr>
      <w:r w:rsidRPr="00072328">
        <w:rPr>
          <w:rFonts w:ascii="Times New Roman" w:eastAsia="Times New Roman" w:hAnsi="Times New Roman" w:cs="Times New Roman"/>
          <w:color w:val="3E4349"/>
          <w:sz w:val="22"/>
          <w:szCs w:val="22"/>
          <w:shd w:val="clear" w:color="auto" w:fill="FFFFFF"/>
          <w:lang w:val="en-AU"/>
        </w:rPr>
        <w:t xml:space="preserve">Sentiment </w:t>
      </w:r>
      <w:r w:rsidR="00AF00F7">
        <w:rPr>
          <w:rFonts w:ascii="Times New Roman" w:eastAsia="Times New Roman" w:hAnsi="Times New Roman" w:cs="Times New Roman"/>
          <w:color w:val="3E4349"/>
          <w:sz w:val="22"/>
          <w:szCs w:val="22"/>
          <w:shd w:val="clear" w:color="auto" w:fill="FFFFFF"/>
          <w:lang w:val="en-AU"/>
        </w:rPr>
        <w:t xml:space="preserve">and scenarios </w:t>
      </w:r>
      <w:r w:rsidRPr="00072328">
        <w:rPr>
          <w:rFonts w:ascii="Times New Roman" w:eastAsia="Times New Roman" w:hAnsi="Times New Roman" w:cs="Times New Roman"/>
          <w:color w:val="3E4349"/>
          <w:sz w:val="22"/>
          <w:szCs w:val="22"/>
          <w:shd w:val="clear" w:color="auto" w:fill="FFFFFF"/>
          <w:lang w:val="en-AU"/>
        </w:rPr>
        <w:t xml:space="preserve">analysis </w:t>
      </w:r>
      <w:r w:rsidR="00DC46AD">
        <w:rPr>
          <w:rFonts w:ascii="Times New Roman" w:eastAsia="Times New Roman" w:hAnsi="Times New Roman" w:cs="Times New Roman"/>
          <w:color w:val="3E4349"/>
          <w:sz w:val="22"/>
          <w:szCs w:val="22"/>
          <w:shd w:val="clear" w:color="auto" w:fill="FFFFFF"/>
          <w:lang w:val="en-AU"/>
        </w:rPr>
        <w:t>can be</w:t>
      </w:r>
      <w:r w:rsidR="00AF00F7">
        <w:rPr>
          <w:rFonts w:ascii="Times New Roman" w:eastAsia="Times New Roman" w:hAnsi="Times New Roman" w:cs="Times New Roman"/>
          <w:color w:val="3E4349"/>
          <w:sz w:val="22"/>
          <w:szCs w:val="22"/>
          <w:shd w:val="clear" w:color="auto" w:fill="FFFFFF"/>
          <w:lang w:val="en-AU"/>
        </w:rPr>
        <w:t xml:space="preserve"> combined to infer people’s attitude towards a specific topic or event. In this project, these analyses are conducted through three processes. To be brief, they include </w:t>
      </w:r>
      <w:proofErr w:type="spellStart"/>
      <w:r w:rsidR="00AF00F7">
        <w:rPr>
          <w:rFonts w:ascii="Times New Roman" w:eastAsia="Times New Roman" w:hAnsi="Times New Roman" w:cs="Times New Roman"/>
          <w:color w:val="3E4349"/>
          <w:sz w:val="22"/>
          <w:szCs w:val="22"/>
          <w:shd w:val="clear" w:color="auto" w:fill="FFFFFF"/>
          <w:lang w:val="en-AU"/>
        </w:rPr>
        <w:t>MapReducing</w:t>
      </w:r>
      <w:proofErr w:type="spellEnd"/>
      <w:r w:rsidR="00AF00F7">
        <w:rPr>
          <w:rFonts w:ascii="Times New Roman" w:eastAsia="Times New Roman" w:hAnsi="Times New Roman" w:cs="Times New Roman"/>
          <w:color w:val="3E4349"/>
          <w:sz w:val="22"/>
          <w:szCs w:val="22"/>
          <w:shd w:val="clear" w:color="auto" w:fill="FFFFFF"/>
          <w:lang w:val="en-AU"/>
        </w:rPr>
        <w:t xml:space="preserve"> to retrieve topic relevant tweets, pre-processing on these tweets and then analysing their sentiment attitudes. </w:t>
      </w:r>
      <w:r w:rsidR="00225176">
        <w:rPr>
          <w:rFonts w:ascii="Times New Roman" w:eastAsia="Times New Roman" w:hAnsi="Times New Roman" w:cs="Times New Roman"/>
          <w:color w:val="3E4349"/>
          <w:sz w:val="22"/>
          <w:szCs w:val="22"/>
          <w:shd w:val="clear" w:color="auto" w:fill="FFFFFF"/>
          <w:lang w:val="en-AU"/>
        </w:rPr>
        <w:t>More technical</w:t>
      </w:r>
      <w:r w:rsidR="00225176">
        <w:rPr>
          <w:rFonts w:ascii="Times New Roman" w:eastAsia="Times New Roman" w:hAnsi="Times New Roman" w:cs="Times New Roman" w:hint="eastAsia"/>
          <w:color w:val="3E4349"/>
          <w:sz w:val="22"/>
          <w:szCs w:val="22"/>
          <w:shd w:val="clear" w:color="auto" w:fill="FFFFFF"/>
          <w:lang w:val="en-AU" w:eastAsia="zh-CN"/>
        </w:rPr>
        <w:t xml:space="preserve"> details</w:t>
      </w:r>
      <w:r w:rsidR="00225176">
        <w:rPr>
          <w:rFonts w:ascii="Times New Roman" w:eastAsia="Times New Roman" w:hAnsi="Times New Roman" w:cs="Times New Roman"/>
          <w:color w:val="3E4349"/>
          <w:sz w:val="22"/>
          <w:szCs w:val="22"/>
          <w:shd w:val="clear" w:color="auto" w:fill="FFFFFF"/>
          <w:lang w:eastAsia="zh-CN"/>
        </w:rPr>
        <w:t xml:space="preserve"> are presented in the followed part.</w:t>
      </w:r>
    </w:p>
    <w:p w14:paraId="1B4838F2" w14:textId="77777777" w:rsidR="0020065C" w:rsidRPr="00072328" w:rsidRDefault="0020065C">
      <w:pPr>
        <w:rPr>
          <w:rFonts w:ascii="Times New Roman" w:eastAsia="Times New Roman" w:hAnsi="Times New Roman" w:cs="Times New Roman"/>
          <w:color w:val="3E4349"/>
          <w:sz w:val="22"/>
          <w:szCs w:val="22"/>
          <w:shd w:val="clear" w:color="auto" w:fill="FFFFFF"/>
          <w:lang w:val="en-AU" w:eastAsia="zh-CN"/>
        </w:rPr>
      </w:pPr>
    </w:p>
    <w:p w14:paraId="37CC8CF3" w14:textId="2999160B" w:rsidR="0020065C" w:rsidRPr="00072328" w:rsidRDefault="00225176">
      <w:pPr>
        <w:rPr>
          <w:rFonts w:ascii="Times New Roman" w:eastAsia="Times New Roman" w:hAnsi="Times New Roman" w:cs="Times New Roman"/>
          <w:color w:val="3E4349"/>
          <w:sz w:val="22"/>
          <w:szCs w:val="22"/>
          <w:shd w:val="clear" w:color="auto" w:fill="FFFFFF"/>
          <w:lang w:eastAsia="zh-CN"/>
        </w:rPr>
      </w:pPr>
      <w:r>
        <w:rPr>
          <w:rFonts w:ascii="Times New Roman" w:eastAsia="Times New Roman" w:hAnsi="Times New Roman" w:cs="Times New Roman"/>
          <w:color w:val="3E4349"/>
          <w:sz w:val="22"/>
          <w:szCs w:val="22"/>
          <w:shd w:val="clear" w:color="auto" w:fill="FFFFFF"/>
          <w:lang w:val="en-AU"/>
        </w:rPr>
        <w:t>The first step</w:t>
      </w:r>
      <w:r w:rsidR="008306B4" w:rsidRPr="00072328">
        <w:rPr>
          <w:rFonts w:ascii="Times New Roman" w:eastAsia="Times New Roman" w:hAnsi="Times New Roman" w:cs="Times New Roman"/>
          <w:color w:val="3E4349"/>
          <w:sz w:val="22"/>
          <w:szCs w:val="22"/>
          <w:shd w:val="clear" w:color="auto" w:fill="FFFFFF"/>
          <w:lang w:val="en-AU"/>
        </w:rPr>
        <w:t xml:space="preserve">, using </w:t>
      </w:r>
      <w:proofErr w:type="spellStart"/>
      <w:r w:rsidR="008306B4" w:rsidRPr="00072328">
        <w:rPr>
          <w:rFonts w:ascii="Times New Roman" w:eastAsia="Times New Roman" w:hAnsi="Times New Roman" w:cs="Times New Roman"/>
          <w:color w:val="3E4349"/>
          <w:sz w:val="22"/>
          <w:szCs w:val="22"/>
          <w:shd w:val="clear" w:color="auto" w:fill="FFFFFF"/>
          <w:lang w:val="en-AU"/>
        </w:rPr>
        <w:t>MapReduce</w:t>
      </w:r>
      <w:proofErr w:type="spellEnd"/>
      <w:r w:rsidR="008306B4" w:rsidRPr="00072328">
        <w:rPr>
          <w:rFonts w:ascii="Times New Roman" w:eastAsia="Times New Roman" w:hAnsi="Times New Roman" w:cs="Times New Roman"/>
          <w:color w:val="3E4349"/>
          <w:sz w:val="22"/>
          <w:szCs w:val="22"/>
          <w:shd w:val="clear" w:color="auto" w:fill="FFFFFF"/>
          <w:lang w:val="en-AU"/>
        </w:rPr>
        <w:t xml:space="preserve"> capabilities provided by </w:t>
      </w:r>
      <w:proofErr w:type="spellStart"/>
      <w:r w:rsidR="008306B4" w:rsidRPr="00072328">
        <w:rPr>
          <w:rFonts w:ascii="Times New Roman" w:eastAsia="Times New Roman" w:hAnsi="Times New Roman" w:cs="Times New Roman"/>
          <w:color w:val="3E4349"/>
          <w:sz w:val="22"/>
          <w:szCs w:val="22"/>
          <w:shd w:val="clear" w:color="auto" w:fill="FFFFFF"/>
          <w:lang w:val="en-AU"/>
        </w:rPr>
        <w:t>CouchDB</w:t>
      </w:r>
      <w:proofErr w:type="spellEnd"/>
      <w:r w:rsidR="008306B4" w:rsidRPr="00072328">
        <w:rPr>
          <w:rFonts w:ascii="Times New Roman" w:eastAsia="Times New Roman" w:hAnsi="Times New Roman" w:cs="Times New Roman"/>
          <w:color w:val="3E4349"/>
          <w:sz w:val="22"/>
          <w:szCs w:val="22"/>
          <w:shd w:val="clear" w:color="auto" w:fill="FFFFFF"/>
          <w:lang w:val="en-AU"/>
        </w:rPr>
        <w:t xml:space="preserve"> to </w:t>
      </w:r>
      <w:r w:rsidR="008306B4" w:rsidRPr="00072328">
        <w:rPr>
          <w:rFonts w:ascii="Times New Roman" w:eastAsia="Times New Roman" w:hAnsi="Times New Roman" w:cs="Times New Roman"/>
          <w:color w:val="3E4349"/>
          <w:sz w:val="22"/>
          <w:szCs w:val="22"/>
          <w:shd w:val="clear" w:color="auto" w:fill="FFFFFF"/>
          <w:lang w:val="en-AU" w:eastAsia="zh-CN"/>
        </w:rPr>
        <w:t>collect</w:t>
      </w:r>
      <w:r w:rsidR="008306B4" w:rsidRPr="00072328">
        <w:rPr>
          <w:rFonts w:ascii="Times New Roman" w:eastAsia="Times New Roman" w:hAnsi="Times New Roman" w:cs="Times New Roman"/>
          <w:color w:val="3E4349"/>
          <w:sz w:val="22"/>
          <w:szCs w:val="22"/>
          <w:shd w:val="clear" w:color="auto" w:fill="FFFFFF"/>
          <w:lang w:eastAsia="zh-CN"/>
        </w:rPr>
        <w:t xml:space="preserve"> all tweets that are relevant with a specific topic or event. </w:t>
      </w:r>
      <w:r>
        <w:rPr>
          <w:rFonts w:ascii="Times New Roman" w:eastAsia="Times New Roman" w:hAnsi="Times New Roman" w:cs="Times New Roman"/>
          <w:color w:val="3E4349"/>
          <w:sz w:val="22"/>
          <w:szCs w:val="22"/>
          <w:shd w:val="clear" w:color="auto" w:fill="FFFFFF"/>
          <w:lang w:eastAsia="zh-CN"/>
        </w:rPr>
        <w:t xml:space="preserve">These </w:t>
      </w:r>
      <w:proofErr w:type="spellStart"/>
      <w:r>
        <w:rPr>
          <w:rFonts w:ascii="Times New Roman" w:eastAsia="Times New Roman" w:hAnsi="Times New Roman" w:cs="Times New Roman"/>
          <w:color w:val="3E4349"/>
          <w:sz w:val="22"/>
          <w:szCs w:val="22"/>
          <w:shd w:val="clear" w:color="auto" w:fill="FFFFFF"/>
          <w:lang w:eastAsia="zh-CN"/>
        </w:rPr>
        <w:t>MapReduce</w:t>
      </w:r>
      <w:proofErr w:type="spellEnd"/>
      <w:r>
        <w:rPr>
          <w:rFonts w:ascii="Times New Roman" w:eastAsia="Times New Roman" w:hAnsi="Times New Roman" w:cs="Times New Roman"/>
          <w:color w:val="3E4349"/>
          <w:sz w:val="22"/>
          <w:szCs w:val="22"/>
          <w:shd w:val="clear" w:color="auto" w:fill="FFFFFF"/>
          <w:lang w:eastAsia="zh-CN"/>
        </w:rPr>
        <w:t xml:space="preserve"> functions could simply aim at searching whether a given term or string is appeared in the tweets. Or they could also be very complex, such as aiming to find out the most hot topics users discussing about. </w:t>
      </w:r>
    </w:p>
    <w:p w14:paraId="3CBD4B32" w14:textId="77777777" w:rsidR="0020065C" w:rsidRPr="00072328" w:rsidRDefault="0020065C">
      <w:pPr>
        <w:rPr>
          <w:rFonts w:ascii="Times New Roman" w:eastAsia="Times New Roman" w:hAnsi="Times New Roman" w:cs="Times New Roman"/>
          <w:color w:val="3E4349"/>
          <w:sz w:val="22"/>
          <w:szCs w:val="22"/>
          <w:shd w:val="clear" w:color="auto" w:fill="FFFFFF"/>
          <w:lang w:eastAsia="zh-CN"/>
        </w:rPr>
      </w:pPr>
    </w:p>
    <w:p w14:paraId="744ABBFB" w14:textId="5403989B" w:rsidR="008306B4" w:rsidRDefault="00225176">
      <w:pPr>
        <w:rPr>
          <w:rFonts w:ascii="Times New Roman" w:eastAsia="Times New Roman" w:hAnsi="Times New Roman" w:cs="Times New Roman" w:hint="eastAsia"/>
          <w:color w:val="3E4349"/>
          <w:sz w:val="22"/>
          <w:szCs w:val="22"/>
          <w:shd w:val="clear" w:color="auto" w:fill="FFFFFF"/>
          <w:lang w:val="en-AU" w:eastAsia="zh-CN"/>
        </w:rPr>
      </w:pPr>
      <w:r>
        <w:rPr>
          <w:rFonts w:ascii="Times New Roman" w:eastAsia="Times New Roman" w:hAnsi="Times New Roman" w:cs="Times New Roman"/>
          <w:color w:val="3E4349"/>
          <w:sz w:val="22"/>
          <w:szCs w:val="22"/>
          <w:shd w:val="clear" w:color="auto" w:fill="FFFFFF"/>
          <w:lang w:eastAsia="zh-CN"/>
        </w:rPr>
        <w:t>The second step is</w:t>
      </w:r>
      <w:r w:rsidR="0020065C" w:rsidRPr="00072328">
        <w:rPr>
          <w:rFonts w:ascii="Times New Roman" w:eastAsia="Times New Roman" w:hAnsi="Times New Roman" w:cs="Times New Roman"/>
          <w:color w:val="3E4349"/>
          <w:sz w:val="22"/>
          <w:szCs w:val="22"/>
          <w:shd w:val="clear" w:color="auto" w:fill="FFFFFF"/>
          <w:lang w:eastAsia="zh-CN"/>
        </w:rPr>
        <w:t xml:space="preserve"> </w:t>
      </w:r>
      <w:r>
        <w:rPr>
          <w:rFonts w:ascii="Times New Roman" w:eastAsia="Times New Roman" w:hAnsi="Times New Roman" w:cs="Times New Roman"/>
          <w:color w:val="3E4349"/>
          <w:sz w:val="22"/>
          <w:szCs w:val="22"/>
          <w:shd w:val="clear" w:color="auto" w:fill="FFFFFF"/>
          <w:lang w:eastAsia="zh-CN"/>
        </w:rPr>
        <w:t>pro-processing on tweets</w:t>
      </w:r>
      <w:r>
        <w:rPr>
          <w:rFonts w:ascii="Times New Roman" w:eastAsia="Times New Roman" w:hAnsi="Times New Roman" w:cs="Times New Roman" w:hint="eastAsia"/>
          <w:color w:val="3E4349"/>
          <w:sz w:val="22"/>
          <w:szCs w:val="22"/>
          <w:shd w:val="clear" w:color="auto" w:fill="FFFFFF"/>
          <w:lang w:eastAsia="zh-CN"/>
        </w:rPr>
        <w:t>; and p</w:t>
      </w:r>
      <w:r>
        <w:rPr>
          <w:rFonts w:ascii="Times New Roman" w:eastAsia="Times New Roman" w:hAnsi="Times New Roman" w:cs="Times New Roman"/>
          <w:color w:val="3E4349"/>
          <w:sz w:val="22"/>
          <w:szCs w:val="22"/>
          <w:shd w:val="clear" w:color="auto" w:fill="FFFFFF"/>
          <w:lang w:eastAsia="zh-CN"/>
        </w:rPr>
        <w:t>articul</w:t>
      </w:r>
      <w:r>
        <w:rPr>
          <w:rFonts w:ascii="Times New Roman" w:eastAsia="Times New Roman" w:hAnsi="Times New Roman" w:cs="Times New Roman" w:hint="eastAsia"/>
          <w:color w:val="3E4349"/>
          <w:sz w:val="22"/>
          <w:szCs w:val="22"/>
          <w:shd w:val="clear" w:color="auto" w:fill="FFFFFF"/>
          <w:lang w:eastAsia="zh-CN"/>
        </w:rPr>
        <w:t>ar</w:t>
      </w:r>
      <w:r>
        <w:rPr>
          <w:rFonts w:ascii="Times New Roman" w:eastAsia="Times New Roman" w:hAnsi="Times New Roman" w:cs="Times New Roman"/>
          <w:color w:val="3E4349"/>
          <w:sz w:val="22"/>
          <w:szCs w:val="22"/>
          <w:shd w:val="clear" w:color="auto" w:fill="FFFFFF"/>
          <w:lang w:eastAsia="zh-CN"/>
        </w:rPr>
        <w:t xml:space="preserve">ly, </w:t>
      </w:r>
      <w:r w:rsidR="0020065C" w:rsidRPr="00072328">
        <w:rPr>
          <w:rFonts w:ascii="Times New Roman" w:eastAsia="Times New Roman" w:hAnsi="Times New Roman" w:cs="Times New Roman"/>
          <w:color w:val="3E4349"/>
          <w:sz w:val="22"/>
          <w:szCs w:val="22"/>
          <w:shd w:val="clear" w:color="auto" w:fill="FFFFFF"/>
          <w:lang w:val="en-AU"/>
        </w:rPr>
        <w:t>parsing ‘text’ in the tweet. Since natural</w:t>
      </w:r>
      <w:r>
        <w:rPr>
          <w:rFonts w:ascii="Times New Roman" w:eastAsia="Times New Roman" w:hAnsi="Times New Roman" w:cs="Times New Roman"/>
          <w:color w:val="3E4349"/>
          <w:sz w:val="22"/>
          <w:szCs w:val="22"/>
          <w:shd w:val="clear" w:color="auto" w:fill="FFFFFF"/>
          <w:lang w:val="en-AU"/>
        </w:rPr>
        <w:t xml:space="preserve"> language is significant comp</w:t>
      </w:r>
      <w:r>
        <w:rPr>
          <w:rFonts w:ascii="Times New Roman" w:eastAsia="Times New Roman" w:hAnsi="Times New Roman" w:cs="Times New Roman" w:hint="eastAsia"/>
          <w:color w:val="3E4349"/>
          <w:sz w:val="22"/>
          <w:szCs w:val="22"/>
          <w:shd w:val="clear" w:color="auto" w:fill="FFFFFF"/>
          <w:lang w:val="en-AU" w:eastAsia="zh-CN"/>
        </w:rPr>
        <w:t>licated</w:t>
      </w:r>
      <w:r w:rsidR="0020065C" w:rsidRPr="00072328">
        <w:rPr>
          <w:rFonts w:ascii="Times New Roman" w:eastAsia="Times New Roman" w:hAnsi="Times New Roman" w:cs="Times New Roman"/>
          <w:color w:val="3E4349"/>
          <w:sz w:val="22"/>
          <w:szCs w:val="22"/>
          <w:shd w:val="clear" w:color="auto" w:fill="FFFFFF"/>
          <w:lang w:val="en-AU"/>
        </w:rPr>
        <w:t xml:space="preserve"> for a machine to understand and process, certain necessary pre-processing on</w:t>
      </w:r>
      <w:r w:rsidR="0020065C" w:rsidRPr="00072328">
        <w:rPr>
          <w:rFonts w:ascii="Times New Roman" w:eastAsia="Times New Roman" w:hAnsi="Times New Roman" w:cs="Times New Roman"/>
          <w:color w:val="3E4349"/>
          <w:sz w:val="22"/>
          <w:szCs w:val="22"/>
          <w:shd w:val="clear" w:color="auto" w:fill="FFFFFF"/>
          <w:lang w:val="en-AU" w:eastAsia="zh-CN"/>
        </w:rPr>
        <w:t xml:space="preserve"> ‘text’ are </w:t>
      </w:r>
      <w:r w:rsidR="0020065C" w:rsidRPr="00072328">
        <w:rPr>
          <w:rFonts w:ascii="Times New Roman" w:eastAsia="Times New Roman" w:hAnsi="Times New Roman" w:cs="Times New Roman"/>
          <w:color w:val="3E4349"/>
          <w:sz w:val="22"/>
          <w:szCs w:val="22"/>
          <w:shd w:val="clear" w:color="auto" w:fill="FFFFFF"/>
          <w:lang w:val="en-AU"/>
        </w:rPr>
        <w:t>indispensable</w:t>
      </w:r>
      <w:r w:rsidR="0020065C" w:rsidRPr="00072328">
        <w:rPr>
          <w:rFonts w:ascii="Times New Roman" w:eastAsia="Times New Roman" w:hAnsi="Times New Roman" w:cs="Times New Roman"/>
          <w:color w:val="3E4349"/>
          <w:sz w:val="22"/>
          <w:szCs w:val="22"/>
          <w:shd w:val="clear" w:color="auto" w:fill="FFFFFF"/>
          <w:lang w:val="en-AU" w:eastAsia="zh-CN"/>
        </w:rPr>
        <w:t>. In t</w:t>
      </w:r>
      <w:r>
        <w:rPr>
          <w:rFonts w:ascii="Times New Roman" w:eastAsia="Times New Roman" w:hAnsi="Times New Roman" w:cs="Times New Roman"/>
          <w:color w:val="3E4349"/>
          <w:sz w:val="22"/>
          <w:szCs w:val="22"/>
          <w:shd w:val="clear" w:color="auto" w:fill="FFFFFF"/>
          <w:lang w:val="en-AU" w:eastAsia="zh-CN"/>
        </w:rPr>
        <w:t>his project, this function</w:t>
      </w:r>
      <w:r w:rsidR="0020065C" w:rsidRPr="00072328">
        <w:rPr>
          <w:rFonts w:ascii="Times New Roman" w:eastAsia="Times New Roman" w:hAnsi="Times New Roman" w:cs="Times New Roman"/>
          <w:color w:val="3E4349"/>
          <w:sz w:val="22"/>
          <w:szCs w:val="22"/>
          <w:shd w:val="clear" w:color="auto" w:fill="FFFFFF"/>
          <w:lang w:val="en-AU" w:eastAsia="zh-CN"/>
        </w:rPr>
        <w:t xml:space="preserve"> is</w:t>
      </w:r>
      <w:r>
        <w:rPr>
          <w:rFonts w:ascii="Times New Roman" w:eastAsia="Times New Roman" w:hAnsi="Times New Roman" w:cs="Times New Roman" w:hint="eastAsia"/>
          <w:color w:val="3E4349"/>
          <w:sz w:val="22"/>
          <w:szCs w:val="22"/>
          <w:shd w:val="clear" w:color="auto" w:fill="FFFFFF"/>
          <w:lang w:val="en-AU" w:eastAsia="zh-CN"/>
        </w:rPr>
        <w:t xml:space="preserve"> implemented in </w:t>
      </w:r>
      <w:r w:rsidR="0020065C" w:rsidRPr="00072328">
        <w:rPr>
          <w:rFonts w:ascii="Times New Roman" w:eastAsia="Times New Roman" w:hAnsi="Times New Roman" w:cs="Times New Roman"/>
          <w:color w:val="3E4349"/>
          <w:sz w:val="22"/>
          <w:szCs w:val="22"/>
          <w:shd w:val="clear" w:color="auto" w:fill="FFFFFF"/>
          <w:lang w:val="en-AU" w:eastAsia="zh-CN"/>
        </w:rPr>
        <w:t xml:space="preserve">‘TextParser.py’. The ‘TextParser.py’ is responsible for the following tasks. </w:t>
      </w:r>
    </w:p>
    <w:p w14:paraId="29025990" w14:textId="77777777" w:rsidR="00225176" w:rsidRPr="00072328" w:rsidRDefault="00225176">
      <w:pPr>
        <w:rPr>
          <w:rFonts w:ascii="Times New Roman" w:eastAsia="Times New Roman" w:hAnsi="Times New Roman" w:cs="Times New Roman" w:hint="eastAsia"/>
          <w:color w:val="3E4349"/>
          <w:sz w:val="22"/>
          <w:szCs w:val="22"/>
          <w:shd w:val="clear" w:color="auto" w:fill="FFFFFF"/>
          <w:lang w:val="en-AU" w:eastAsia="zh-CN"/>
        </w:rPr>
      </w:pPr>
    </w:p>
    <w:p w14:paraId="1221DF81" w14:textId="2425ECEA" w:rsidR="008E25BA" w:rsidRDefault="0020065C" w:rsidP="00BB0F9B">
      <w:pPr>
        <w:pStyle w:val="ListParagraph"/>
        <w:numPr>
          <w:ilvl w:val="0"/>
          <w:numId w:val="1"/>
        </w:numPr>
        <w:rPr>
          <w:rFonts w:ascii="Times New Roman" w:eastAsia="Times New Roman" w:hAnsi="Times New Roman" w:cs="Times New Roman" w:hint="eastAsia"/>
          <w:color w:val="3E4349"/>
          <w:sz w:val="22"/>
          <w:szCs w:val="22"/>
          <w:shd w:val="clear" w:color="auto" w:fill="FFFFFF"/>
          <w:lang w:val="en-AU"/>
        </w:rPr>
      </w:pPr>
      <w:r w:rsidRPr="00072328">
        <w:rPr>
          <w:rFonts w:ascii="Times New Roman" w:eastAsia="Times New Roman" w:hAnsi="Times New Roman" w:cs="Times New Roman"/>
          <w:color w:val="3E4349"/>
          <w:sz w:val="22"/>
          <w:szCs w:val="22"/>
          <w:shd w:val="clear" w:color="auto" w:fill="FFFFFF"/>
          <w:lang w:val="en-AU" w:eastAsia="zh-CN"/>
        </w:rPr>
        <w:t xml:space="preserve">Delete </w:t>
      </w:r>
      <w:r w:rsidRPr="00072328">
        <w:rPr>
          <w:rFonts w:ascii="Times New Roman" w:eastAsia="Times New Roman" w:hAnsi="Times New Roman" w:cs="Times New Roman"/>
          <w:color w:val="3E4349"/>
          <w:sz w:val="22"/>
          <w:szCs w:val="22"/>
          <w:shd w:val="clear" w:color="auto" w:fill="FFFFFF"/>
          <w:lang w:eastAsia="zh-CN"/>
        </w:rPr>
        <w:t>meanin</w:t>
      </w:r>
      <w:r w:rsidR="00BB0F9B" w:rsidRPr="00072328">
        <w:rPr>
          <w:rFonts w:ascii="Times New Roman" w:eastAsia="Times New Roman" w:hAnsi="Times New Roman" w:cs="Times New Roman"/>
          <w:color w:val="3E4349"/>
          <w:sz w:val="22"/>
          <w:szCs w:val="22"/>
          <w:shd w:val="clear" w:color="auto" w:fill="FFFFFF"/>
          <w:lang w:eastAsia="zh-CN"/>
        </w:rPr>
        <w:t xml:space="preserve">gless words appearing </w:t>
      </w:r>
      <w:r w:rsidR="00C70049">
        <w:rPr>
          <w:rFonts w:ascii="Times New Roman" w:eastAsia="Times New Roman" w:hAnsi="Times New Roman" w:cs="Times New Roman"/>
          <w:color w:val="3E4349"/>
          <w:sz w:val="22"/>
          <w:szCs w:val="22"/>
          <w:shd w:val="clear" w:color="auto" w:fill="FFFFFF"/>
          <w:lang w:val="en-AU"/>
        </w:rPr>
        <w:t>in ‘text’. The meaningless word means that this</w:t>
      </w:r>
      <w:r w:rsidR="00BB0F9B" w:rsidRPr="00072328">
        <w:rPr>
          <w:rFonts w:ascii="Times New Roman" w:eastAsia="Times New Roman" w:hAnsi="Times New Roman" w:cs="Times New Roman"/>
          <w:color w:val="3E4349"/>
          <w:sz w:val="22"/>
          <w:szCs w:val="22"/>
          <w:shd w:val="clear" w:color="auto" w:fill="FFFFFF"/>
          <w:lang w:val="en-AU"/>
        </w:rPr>
        <w:t xml:space="preserve"> word is not useful and helpful t</w:t>
      </w:r>
      <w:r w:rsidR="00C70049">
        <w:rPr>
          <w:rFonts w:ascii="Times New Roman" w:eastAsia="Times New Roman" w:hAnsi="Times New Roman" w:cs="Times New Roman"/>
          <w:color w:val="3E4349"/>
          <w:sz w:val="22"/>
          <w:szCs w:val="22"/>
          <w:shd w:val="clear" w:color="auto" w:fill="FFFFFF"/>
          <w:lang w:val="en-AU"/>
        </w:rPr>
        <w:t>o determine the sentiment of a ‘text’</w:t>
      </w:r>
      <w:r w:rsidR="00BB0F9B" w:rsidRPr="00072328">
        <w:rPr>
          <w:rFonts w:ascii="Times New Roman" w:eastAsia="Times New Roman" w:hAnsi="Times New Roman" w:cs="Times New Roman"/>
          <w:color w:val="3E4349"/>
          <w:sz w:val="22"/>
          <w:szCs w:val="22"/>
          <w:shd w:val="clear" w:color="auto" w:fill="FFFFFF"/>
          <w:lang w:val="en-AU" w:eastAsia="zh-CN"/>
        </w:rPr>
        <w:t xml:space="preserve">. In this project, these words are named as ‘stop words’. </w:t>
      </w:r>
      <w:r w:rsidR="00C70049">
        <w:rPr>
          <w:rFonts w:ascii="Times New Roman" w:eastAsia="Times New Roman" w:hAnsi="Times New Roman" w:cs="Times New Roman"/>
          <w:color w:val="3E4349"/>
          <w:sz w:val="22"/>
          <w:szCs w:val="22"/>
          <w:shd w:val="clear" w:color="auto" w:fill="FFFFFF"/>
          <w:lang w:val="en-AU" w:eastAsia="zh-CN"/>
        </w:rPr>
        <w:t>Stop words are</w:t>
      </w:r>
      <w:r w:rsidR="008E25BA" w:rsidRPr="00072328">
        <w:rPr>
          <w:rFonts w:ascii="Times New Roman" w:eastAsia="Times New Roman" w:hAnsi="Times New Roman" w:cs="Times New Roman"/>
          <w:color w:val="3E4349"/>
          <w:sz w:val="22"/>
          <w:szCs w:val="22"/>
          <w:shd w:val="clear" w:color="auto" w:fill="FFFFFF"/>
          <w:lang w:val="en-AU" w:eastAsia="zh-CN"/>
        </w:rPr>
        <w:t xml:space="preserve"> various. For instance, the majority </w:t>
      </w:r>
      <w:r w:rsidR="00BB0F9B" w:rsidRPr="00072328">
        <w:rPr>
          <w:rFonts w:ascii="Times New Roman" w:eastAsia="Times New Roman" w:hAnsi="Times New Roman" w:cs="Times New Roman"/>
          <w:color w:val="3E4349"/>
          <w:sz w:val="22"/>
          <w:szCs w:val="22"/>
          <w:shd w:val="clear" w:color="auto" w:fill="FFFFFF"/>
          <w:lang w:val="en-AU" w:eastAsia="zh-CN"/>
        </w:rPr>
        <w:t>of them could be a pronoun</w:t>
      </w:r>
      <w:r w:rsidRPr="00072328">
        <w:rPr>
          <w:rFonts w:ascii="Times New Roman" w:eastAsia="Times New Roman" w:hAnsi="Times New Roman" w:cs="Times New Roman"/>
          <w:color w:val="3E4349"/>
          <w:sz w:val="22"/>
          <w:szCs w:val="22"/>
          <w:shd w:val="clear" w:color="auto" w:fill="FFFFFF"/>
          <w:lang w:val="en-AU" w:eastAsia="zh-CN"/>
        </w:rPr>
        <w:t xml:space="preserve"> </w:t>
      </w:r>
      <w:r w:rsidR="00BB0F9B" w:rsidRPr="00072328">
        <w:rPr>
          <w:rFonts w:ascii="Times New Roman" w:eastAsia="Times New Roman" w:hAnsi="Times New Roman" w:cs="Times New Roman"/>
          <w:color w:val="3E4349"/>
          <w:sz w:val="22"/>
          <w:szCs w:val="22"/>
          <w:shd w:val="clear" w:color="auto" w:fill="FFFFFF"/>
          <w:lang w:val="en-AU" w:eastAsia="zh-CN"/>
        </w:rPr>
        <w:t xml:space="preserve">(e.g. </w:t>
      </w:r>
      <w:r w:rsidR="008E25BA" w:rsidRPr="00072328">
        <w:rPr>
          <w:rFonts w:ascii="Times New Roman" w:eastAsia="Times New Roman" w:hAnsi="Times New Roman" w:cs="Times New Roman"/>
          <w:color w:val="3E4349"/>
          <w:sz w:val="22"/>
          <w:szCs w:val="22"/>
          <w:shd w:val="clear" w:color="auto" w:fill="FFFFFF"/>
          <w:lang w:val="en-AU" w:eastAsia="zh-CN"/>
        </w:rPr>
        <w:t>‘</w:t>
      </w:r>
      <w:r w:rsidR="00BB0F9B" w:rsidRPr="00072328">
        <w:rPr>
          <w:rFonts w:ascii="Times New Roman" w:eastAsia="Times New Roman" w:hAnsi="Times New Roman" w:cs="Times New Roman"/>
          <w:color w:val="3E4349"/>
          <w:sz w:val="22"/>
          <w:szCs w:val="22"/>
          <w:shd w:val="clear" w:color="auto" w:fill="FFFFFF"/>
          <w:lang w:val="en-AU" w:eastAsia="zh-CN"/>
        </w:rPr>
        <w:t>she</w:t>
      </w:r>
      <w:r w:rsidR="008E25BA" w:rsidRPr="00072328">
        <w:rPr>
          <w:rFonts w:ascii="Times New Roman" w:eastAsia="Times New Roman" w:hAnsi="Times New Roman" w:cs="Times New Roman"/>
          <w:color w:val="3E4349"/>
          <w:sz w:val="22"/>
          <w:szCs w:val="22"/>
          <w:shd w:val="clear" w:color="auto" w:fill="FFFFFF"/>
          <w:lang w:val="en-AU" w:eastAsia="zh-CN"/>
        </w:rPr>
        <w:t>’</w:t>
      </w:r>
      <w:r w:rsidR="00BB0F9B" w:rsidRPr="00072328">
        <w:rPr>
          <w:rFonts w:ascii="Times New Roman" w:eastAsia="Times New Roman" w:hAnsi="Times New Roman" w:cs="Times New Roman"/>
          <w:color w:val="3E4349"/>
          <w:sz w:val="22"/>
          <w:szCs w:val="22"/>
          <w:shd w:val="clear" w:color="auto" w:fill="FFFFFF"/>
          <w:lang w:val="en-AU" w:eastAsia="zh-CN"/>
        </w:rPr>
        <w:t xml:space="preserve">, </w:t>
      </w:r>
      <w:r w:rsidR="008E25BA" w:rsidRPr="00072328">
        <w:rPr>
          <w:rFonts w:ascii="Times New Roman" w:eastAsia="Times New Roman" w:hAnsi="Times New Roman" w:cs="Times New Roman"/>
          <w:color w:val="3E4349"/>
          <w:sz w:val="22"/>
          <w:szCs w:val="22"/>
          <w:shd w:val="clear" w:color="auto" w:fill="FFFFFF"/>
          <w:lang w:val="en-AU" w:eastAsia="zh-CN"/>
        </w:rPr>
        <w:t>‘</w:t>
      </w:r>
      <w:r w:rsidR="00BB0F9B" w:rsidRPr="00072328">
        <w:rPr>
          <w:rFonts w:ascii="Times New Roman" w:eastAsia="Times New Roman" w:hAnsi="Times New Roman" w:cs="Times New Roman"/>
          <w:color w:val="3E4349"/>
          <w:sz w:val="22"/>
          <w:szCs w:val="22"/>
          <w:shd w:val="clear" w:color="auto" w:fill="FFFFFF"/>
          <w:lang w:val="en-AU" w:eastAsia="zh-CN"/>
        </w:rPr>
        <w:t>they</w:t>
      </w:r>
      <w:r w:rsidR="008E25BA" w:rsidRPr="00072328">
        <w:rPr>
          <w:rFonts w:ascii="Times New Roman" w:eastAsia="Times New Roman" w:hAnsi="Times New Roman" w:cs="Times New Roman"/>
          <w:color w:val="3E4349"/>
          <w:sz w:val="22"/>
          <w:szCs w:val="22"/>
          <w:shd w:val="clear" w:color="auto" w:fill="FFFFFF"/>
          <w:lang w:val="en-AU" w:eastAsia="zh-CN"/>
        </w:rPr>
        <w:t>’</w:t>
      </w:r>
      <w:r w:rsidR="00BB0F9B" w:rsidRPr="00072328">
        <w:rPr>
          <w:rFonts w:ascii="Times New Roman" w:eastAsia="Times New Roman" w:hAnsi="Times New Roman" w:cs="Times New Roman"/>
          <w:color w:val="3E4349"/>
          <w:sz w:val="22"/>
          <w:szCs w:val="22"/>
          <w:shd w:val="clear" w:color="auto" w:fill="FFFFFF"/>
          <w:lang w:val="en-AU" w:eastAsia="zh-CN"/>
        </w:rPr>
        <w:t xml:space="preserve">…), a preposition (e.g. </w:t>
      </w:r>
      <w:r w:rsidRPr="00072328">
        <w:rPr>
          <w:rFonts w:ascii="Times New Roman" w:eastAsia="Times New Roman" w:hAnsi="Times New Roman" w:cs="Times New Roman"/>
          <w:color w:val="3E4349"/>
          <w:sz w:val="22"/>
          <w:szCs w:val="22"/>
          <w:shd w:val="clear" w:color="auto" w:fill="FFFFFF"/>
          <w:lang w:val="en-AU" w:eastAsia="zh-CN"/>
        </w:rPr>
        <w:t xml:space="preserve">‘about’, </w:t>
      </w:r>
      <w:r w:rsidR="00BB0F9B" w:rsidRPr="00072328">
        <w:rPr>
          <w:rFonts w:ascii="Times New Roman" w:eastAsia="Times New Roman" w:hAnsi="Times New Roman" w:cs="Times New Roman"/>
          <w:color w:val="3E4349"/>
          <w:sz w:val="22"/>
          <w:szCs w:val="22"/>
          <w:shd w:val="clear" w:color="auto" w:fill="FFFFFF"/>
          <w:lang w:val="en-AU" w:eastAsia="zh-CN"/>
        </w:rPr>
        <w:t>‘to‘…</w:t>
      </w:r>
      <w:r w:rsidR="00C70049">
        <w:rPr>
          <w:rFonts w:ascii="Times New Roman" w:eastAsia="Times New Roman" w:hAnsi="Times New Roman" w:cs="Times New Roman"/>
          <w:color w:val="3E4349"/>
          <w:sz w:val="22"/>
          <w:szCs w:val="22"/>
          <w:shd w:val="clear" w:color="auto" w:fill="FFFFFF"/>
          <w:lang w:val="en-AU" w:eastAsia="zh-CN"/>
        </w:rPr>
        <w:t>). Some of them could</w:t>
      </w:r>
      <w:r w:rsidR="008E25BA" w:rsidRPr="00072328">
        <w:rPr>
          <w:rFonts w:ascii="Times New Roman" w:eastAsia="Times New Roman" w:hAnsi="Times New Roman" w:cs="Times New Roman"/>
          <w:color w:val="3E4349"/>
          <w:sz w:val="22"/>
          <w:szCs w:val="22"/>
          <w:shd w:val="clear" w:color="auto" w:fill="FFFFFF"/>
          <w:lang w:val="en-AU" w:eastAsia="zh-CN"/>
        </w:rPr>
        <w:t xml:space="preserve"> be an</w:t>
      </w:r>
      <w:r w:rsidR="00C70049">
        <w:rPr>
          <w:rFonts w:ascii="Times New Roman" w:eastAsia="Times New Roman" w:hAnsi="Times New Roman" w:cs="Times New Roman"/>
          <w:color w:val="3E4349"/>
          <w:sz w:val="22"/>
          <w:szCs w:val="22"/>
          <w:shd w:val="clear" w:color="auto" w:fill="FFFFFF"/>
          <w:lang w:val="en-AU" w:eastAsia="zh-CN"/>
        </w:rPr>
        <w:t xml:space="preserve"> adverb, such as ‘how’, ‘ever’ and so on. </w:t>
      </w:r>
      <w:r w:rsidR="008E25BA" w:rsidRPr="00072328">
        <w:rPr>
          <w:rFonts w:ascii="Times New Roman" w:eastAsia="Times New Roman" w:hAnsi="Times New Roman" w:cs="Times New Roman"/>
          <w:color w:val="3E4349"/>
          <w:sz w:val="22"/>
          <w:szCs w:val="22"/>
          <w:shd w:val="clear" w:color="auto" w:fill="FFFFFF"/>
          <w:lang w:val="en-AU" w:eastAsia="zh-CN"/>
        </w:rPr>
        <w:t xml:space="preserve">In this project, all the stop words are collected manually and stored in </w:t>
      </w:r>
      <w:r w:rsidR="008E25BA" w:rsidRPr="00072328">
        <w:rPr>
          <w:rFonts w:ascii="Times New Roman" w:eastAsia="Times New Roman" w:hAnsi="Times New Roman" w:cs="Times New Roman"/>
          <w:color w:val="3E4349"/>
          <w:sz w:val="22"/>
          <w:szCs w:val="22"/>
          <w:shd w:val="clear" w:color="auto" w:fill="FFFFFF"/>
          <w:lang w:val="en-AU"/>
        </w:rPr>
        <w:t>a</w:t>
      </w:r>
      <w:r w:rsidR="00BB0F9B" w:rsidRPr="00072328">
        <w:rPr>
          <w:rFonts w:ascii="Times New Roman" w:eastAsia="Times New Roman" w:hAnsi="Times New Roman" w:cs="Times New Roman"/>
          <w:color w:val="3E4349"/>
          <w:sz w:val="22"/>
          <w:szCs w:val="22"/>
          <w:shd w:val="clear" w:color="auto" w:fill="FFFFFF"/>
          <w:lang w:val="en-AU"/>
        </w:rPr>
        <w:t xml:space="preserve"> data file </w:t>
      </w:r>
      <w:r w:rsidR="008E25BA" w:rsidRPr="00072328">
        <w:rPr>
          <w:rFonts w:ascii="Times New Roman" w:eastAsia="Times New Roman" w:hAnsi="Times New Roman" w:cs="Times New Roman"/>
          <w:color w:val="3E4349"/>
          <w:sz w:val="22"/>
          <w:szCs w:val="22"/>
          <w:shd w:val="clear" w:color="auto" w:fill="FFFFFF"/>
          <w:lang w:val="en-AU"/>
        </w:rPr>
        <w:t>named ‘stop_words.txt’</w:t>
      </w:r>
      <w:r w:rsidR="008E25BA" w:rsidRPr="00072328">
        <w:rPr>
          <w:rFonts w:ascii="Times New Roman" w:eastAsia="Times New Roman" w:hAnsi="Times New Roman" w:cs="Times New Roman"/>
          <w:color w:val="3E4349"/>
          <w:sz w:val="22"/>
          <w:szCs w:val="22"/>
          <w:shd w:val="clear" w:color="auto" w:fill="FFFFFF"/>
          <w:lang w:val="en-AU" w:eastAsia="zh-CN"/>
        </w:rPr>
        <w:t>.</w:t>
      </w:r>
    </w:p>
    <w:p w14:paraId="5A32A853" w14:textId="77777777" w:rsidR="00225176" w:rsidRPr="00072328" w:rsidRDefault="00225176" w:rsidP="00225176">
      <w:pPr>
        <w:pStyle w:val="ListParagraph"/>
        <w:rPr>
          <w:rFonts w:ascii="Times New Roman" w:eastAsia="Times New Roman" w:hAnsi="Times New Roman" w:cs="Times New Roman"/>
          <w:color w:val="3E4349"/>
          <w:sz w:val="22"/>
          <w:szCs w:val="22"/>
          <w:shd w:val="clear" w:color="auto" w:fill="FFFFFF"/>
          <w:lang w:val="en-AU"/>
        </w:rPr>
      </w:pPr>
    </w:p>
    <w:p w14:paraId="09028202" w14:textId="1C747784" w:rsidR="008823B1" w:rsidRDefault="004F687A" w:rsidP="00524485">
      <w:pPr>
        <w:pStyle w:val="ListParagraph"/>
        <w:numPr>
          <w:ilvl w:val="0"/>
          <w:numId w:val="1"/>
        </w:numPr>
        <w:rPr>
          <w:rFonts w:ascii="Times New Roman" w:eastAsia="Times New Roman" w:hAnsi="Times New Roman" w:cs="Times New Roman" w:hint="eastAsia"/>
          <w:color w:val="3E4349"/>
          <w:sz w:val="22"/>
          <w:szCs w:val="22"/>
          <w:shd w:val="clear" w:color="auto" w:fill="FFFFFF"/>
          <w:lang w:val="en-AU" w:eastAsia="zh-CN"/>
        </w:rPr>
      </w:pPr>
      <w:r w:rsidRPr="00072328">
        <w:rPr>
          <w:rFonts w:ascii="Times New Roman" w:eastAsia="Times New Roman" w:hAnsi="Times New Roman" w:cs="Times New Roman"/>
          <w:color w:val="3E4349"/>
          <w:sz w:val="22"/>
          <w:szCs w:val="22"/>
          <w:shd w:val="clear" w:color="auto" w:fill="FFFFFF"/>
          <w:lang w:eastAsia="zh-CN"/>
        </w:rPr>
        <w:t>A</w:t>
      </w:r>
      <w:r w:rsidR="008823B1" w:rsidRPr="00072328">
        <w:rPr>
          <w:rFonts w:ascii="Times New Roman" w:eastAsia="Times New Roman" w:hAnsi="Times New Roman" w:cs="Times New Roman"/>
          <w:color w:val="3E4349"/>
          <w:sz w:val="22"/>
          <w:szCs w:val="22"/>
          <w:shd w:val="clear" w:color="auto" w:fill="FFFFFF"/>
          <w:lang w:eastAsia="zh-CN"/>
        </w:rPr>
        <w:t xml:space="preserve"> special scenario </w:t>
      </w:r>
      <w:r w:rsidR="00C70049">
        <w:rPr>
          <w:rFonts w:ascii="Times New Roman" w:eastAsia="Times New Roman" w:hAnsi="Times New Roman" w:cs="Times New Roman"/>
          <w:color w:val="3E4349"/>
          <w:sz w:val="22"/>
          <w:szCs w:val="22"/>
          <w:shd w:val="clear" w:color="auto" w:fill="FFFFFF"/>
          <w:lang w:eastAsia="zh-CN"/>
        </w:rPr>
        <w:t xml:space="preserve">is also been considered that </w:t>
      </w:r>
      <w:r w:rsidRPr="00072328">
        <w:rPr>
          <w:rFonts w:ascii="Times New Roman" w:eastAsia="Times New Roman" w:hAnsi="Times New Roman" w:cs="Times New Roman"/>
          <w:color w:val="3E4349"/>
          <w:sz w:val="22"/>
          <w:szCs w:val="22"/>
          <w:shd w:val="clear" w:color="auto" w:fill="FFFFFF"/>
          <w:lang w:eastAsia="zh-CN"/>
        </w:rPr>
        <w:t xml:space="preserve">some people would like to </w:t>
      </w:r>
      <w:r w:rsidRPr="00072328">
        <w:rPr>
          <w:rFonts w:ascii="Times New Roman" w:eastAsia="Times New Roman" w:hAnsi="Times New Roman" w:cs="Times New Roman"/>
          <w:color w:val="3E4349"/>
          <w:sz w:val="22"/>
          <w:szCs w:val="22"/>
          <w:shd w:val="clear" w:color="auto" w:fill="FFFFFF"/>
        </w:rPr>
        <w:t>repeat</w:t>
      </w:r>
      <w:r w:rsidRPr="00072328">
        <w:rPr>
          <w:rFonts w:ascii="Times New Roman" w:eastAsia="Times New Roman" w:hAnsi="Times New Roman" w:cs="Times New Roman"/>
          <w:color w:val="3E4349"/>
          <w:sz w:val="22"/>
          <w:szCs w:val="22"/>
          <w:shd w:val="clear" w:color="auto" w:fill="FFFFFF"/>
          <w:lang w:eastAsia="zh-CN"/>
        </w:rPr>
        <w:t xml:space="preserve"> certain</w:t>
      </w:r>
      <w:r w:rsidRPr="00072328">
        <w:rPr>
          <w:rFonts w:ascii="Times New Roman" w:eastAsia="Times New Roman" w:hAnsi="Times New Roman" w:cs="Times New Roman"/>
          <w:color w:val="3E4349"/>
          <w:sz w:val="22"/>
          <w:szCs w:val="22"/>
          <w:shd w:val="clear" w:color="auto" w:fill="FFFFFF"/>
        </w:rPr>
        <w:t xml:space="preserve"> characters in a string</w:t>
      </w:r>
      <w:r w:rsidR="00C70049">
        <w:rPr>
          <w:rFonts w:ascii="Times New Roman" w:eastAsia="Times New Roman" w:hAnsi="Times New Roman" w:cs="Times New Roman"/>
          <w:color w:val="3E4349"/>
          <w:sz w:val="22"/>
          <w:szCs w:val="22"/>
          <w:shd w:val="clear" w:color="auto" w:fill="FFFFFF"/>
          <w:lang w:eastAsia="zh-CN"/>
        </w:rPr>
        <w:t xml:space="preserve"> to express their emphasizing</w:t>
      </w:r>
      <w:r w:rsidRPr="00072328">
        <w:rPr>
          <w:rFonts w:ascii="Times New Roman" w:eastAsia="Times New Roman" w:hAnsi="Times New Roman" w:cs="Times New Roman"/>
          <w:color w:val="3E4349"/>
          <w:sz w:val="22"/>
          <w:szCs w:val="22"/>
          <w:shd w:val="clear" w:color="auto" w:fill="FFFFFF"/>
          <w:lang w:eastAsia="zh-CN"/>
        </w:rPr>
        <w:t>. (</w:t>
      </w:r>
      <w:proofErr w:type="gramStart"/>
      <w:r w:rsidRPr="00072328">
        <w:rPr>
          <w:rFonts w:ascii="Times New Roman" w:eastAsia="Times New Roman" w:hAnsi="Times New Roman" w:cs="Times New Roman"/>
          <w:color w:val="3E4349"/>
          <w:sz w:val="22"/>
          <w:szCs w:val="22"/>
          <w:shd w:val="clear" w:color="auto" w:fill="FFFFFF"/>
        </w:rPr>
        <w:t>e</w:t>
      </w:r>
      <w:proofErr w:type="gramEnd"/>
      <w:r w:rsidRPr="00072328">
        <w:rPr>
          <w:rFonts w:ascii="Times New Roman" w:eastAsia="Times New Roman" w:hAnsi="Times New Roman" w:cs="Times New Roman"/>
          <w:color w:val="3E4349"/>
          <w:sz w:val="22"/>
          <w:szCs w:val="22"/>
          <w:shd w:val="clear" w:color="auto" w:fill="FFFFFF"/>
        </w:rPr>
        <w:t>.g.</w:t>
      </w:r>
      <w:r w:rsidRPr="00072328">
        <w:rPr>
          <w:rFonts w:ascii="Times New Roman" w:eastAsia="Times New Roman" w:hAnsi="Times New Roman" w:cs="Times New Roman"/>
          <w:color w:val="3E4349"/>
          <w:sz w:val="22"/>
          <w:szCs w:val="22"/>
          <w:shd w:val="clear" w:color="auto" w:fill="FFFFFF"/>
          <w:lang w:eastAsia="zh-CN"/>
        </w:rPr>
        <w:t xml:space="preserve"> instead of using ‘bad’, people might use</w:t>
      </w:r>
      <w:r w:rsidRPr="00072328">
        <w:rPr>
          <w:rFonts w:ascii="Times New Roman" w:eastAsia="Times New Roman" w:hAnsi="Times New Roman" w:cs="Times New Roman"/>
          <w:color w:val="3E4349"/>
          <w:sz w:val="22"/>
          <w:szCs w:val="22"/>
          <w:shd w:val="clear" w:color="auto" w:fill="FFFFFF"/>
        </w:rPr>
        <w:t xml:space="preserve"> </w:t>
      </w:r>
      <w:r w:rsidRPr="00072328">
        <w:rPr>
          <w:rFonts w:ascii="Times New Roman" w:eastAsia="Times New Roman" w:hAnsi="Times New Roman" w:cs="Times New Roman"/>
          <w:color w:val="3E4349"/>
          <w:sz w:val="22"/>
          <w:szCs w:val="22"/>
          <w:shd w:val="clear" w:color="auto" w:fill="FFFFFF"/>
          <w:lang w:eastAsia="zh-CN"/>
        </w:rPr>
        <w:t>‘</w:t>
      </w:r>
      <w:proofErr w:type="spellStart"/>
      <w:r w:rsidRPr="00072328">
        <w:rPr>
          <w:rFonts w:ascii="Times New Roman" w:eastAsia="Times New Roman" w:hAnsi="Times New Roman" w:cs="Times New Roman"/>
          <w:color w:val="3E4349"/>
          <w:sz w:val="22"/>
          <w:szCs w:val="22"/>
          <w:shd w:val="clear" w:color="auto" w:fill="FFFFFF"/>
          <w:lang w:val="en-AU" w:eastAsia="zh-CN"/>
        </w:rPr>
        <w:t>baddddddddd</w:t>
      </w:r>
      <w:proofErr w:type="spellEnd"/>
      <w:r w:rsidRPr="00072328">
        <w:rPr>
          <w:rFonts w:ascii="Times New Roman" w:eastAsia="Times New Roman" w:hAnsi="Times New Roman" w:cs="Times New Roman"/>
          <w:color w:val="3E4349"/>
          <w:sz w:val="22"/>
          <w:szCs w:val="22"/>
          <w:shd w:val="clear" w:color="auto" w:fill="FFFFFF"/>
          <w:lang w:val="en-AU" w:eastAsia="zh-CN"/>
        </w:rPr>
        <w:t>’ to address their feeling</w:t>
      </w:r>
      <w:r w:rsidR="00C70049">
        <w:rPr>
          <w:rFonts w:ascii="Times New Roman" w:eastAsia="Times New Roman" w:hAnsi="Times New Roman" w:cs="Times New Roman"/>
          <w:color w:val="3E4349"/>
          <w:sz w:val="22"/>
          <w:szCs w:val="22"/>
          <w:shd w:val="clear" w:color="auto" w:fill="FFFFFF"/>
          <w:lang w:val="en-AU" w:eastAsia="zh-CN"/>
        </w:rPr>
        <w:t xml:space="preserve">s.) In this </w:t>
      </w:r>
      <w:r w:rsidRPr="00072328">
        <w:rPr>
          <w:rFonts w:ascii="Times New Roman" w:eastAsia="Times New Roman" w:hAnsi="Times New Roman" w:cs="Times New Roman"/>
          <w:color w:val="3E4349"/>
          <w:sz w:val="22"/>
          <w:szCs w:val="22"/>
          <w:shd w:val="clear" w:color="auto" w:fill="FFFFFF"/>
          <w:lang w:val="en-AU" w:eastAsia="zh-CN"/>
        </w:rPr>
        <w:t>case</w:t>
      </w:r>
      <w:r w:rsidR="00C70049">
        <w:rPr>
          <w:rFonts w:ascii="Times New Roman" w:eastAsia="Times New Roman" w:hAnsi="Times New Roman" w:cs="Times New Roman"/>
          <w:color w:val="3E4349"/>
          <w:sz w:val="22"/>
          <w:szCs w:val="22"/>
          <w:shd w:val="clear" w:color="auto" w:fill="FFFFFF"/>
          <w:lang w:val="en-AU" w:eastAsia="zh-CN"/>
        </w:rPr>
        <w:t xml:space="preserve">, </w:t>
      </w:r>
      <w:r w:rsidRPr="00072328">
        <w:rPr>
          <w:rFonts w:ascii="Times New Roman" w:eastAsia="Times New Roman" w:hAnsi="Times New Roman" w:cs="Times New Roman"/>
          <w:color w:val="3E4349"/>
          <w:sz w:val="22"/>
          <w:szCs w:val="22"/>
          <w:shd w:val="clear" w:color="auto" w:fill="FFFFFF"/>
          <w:lang w:val="en-AU" w:eastAsia="zh-CN"/>
        </w:rPr>
        <w:t>del</w:t>
      </w:r>
      <w:r w:rsidR="00C70049">
        <w:rPr>
          <w:rFonts w:ascii="Times New Roman" w:eastAsia="Times New Roman" w:hAnsi="Times New Roman" w:cs="Times New Roman"/>
          <w:color w:val="3E4349"/>
          <w:sz w:val="22"/>
          <w:szCs w:val="22"/>
          <w:shd w:val="clear" w:color="auto" w:fill="FFFFFF"/>
          <w:lang w:val="en-AU" w:eastAsia="zh-CN"/>
        </w:rPr>
        <w:t>eting those repeated characters is necessary.</w:t>
      </w:r>
    </w:p>
    <w:p w14:paraId="64706F23" w14:textId="77777777" w:rsidR="00225176" w:rsidRPr="00225176" w:rsidRDefault="00225176" w:rsidP="00225176">
      <w:pPr>
        <w:rPr>
          <w:rFonts w:ascii="Times New Roman" w:eastAsia="Times New Roman" w:hAnsi="Times New Roman" w:cs="Times New Roman" w:hint="eastAsia"/>
          <w:color w:val="3E4349"/>
          <w:sz w:val="22"/>
          <w:szCs w:val="22"/>
          <w:shd w:val="clear" w:color="auto" w:fill="FFFFFF"/>
          <w:lang w:val="en-AU" w:eastAsia="zh-CN"/>
        </w:rPr>
      </w:pPr>
    </w:p>
    <w:p w14:paraId="247DD310" w14:textId="4C0A6DE9" w:rsidR="008306B4" w:rsidRDefault="00833519" w:rsidP="00524485">
      <w:pPr>
        <w:pStyle w:val="ListParagraph"/>
        <w:numPr>
          <w:ilvl w:val="0"/>
          <w:numId w:val="1"/>
        </w:numPr>
        <w:rPr>
          <w:rFonts w:ascii="Times New Roman" w:eastAsia="Times New Roman" w:hAnsi="Times New Roman" w:cs="Times New Roman" w:hint="eastAsia"/>
          <w:color w:val="3E4349"/>
          <w:sz w:val="22"/>
          <w:szCs w:val="22"/>
          <w:shd w:val="clear" w:color="auto" w:fill="FFFFFF"/>
          <w:lang w:val="en-AU" w:eastAsia="zh-CN"/>
        </w:rPr>
      </w:pPr>
      <w:r w:rsidRPr="00072328">
        <w:rPr>
          <w:rFonts w:ascii="Times New Roman" w:eastAsia="Times New Roman" w:hAnsi="Times New Roman" w:cs="Times New Roman"/>
          <w:color w:val="3E4349"/>
          <w:sz w:val="22"/>
          <w:szCs w:val="22"/>
          <w:shd w:val="clear" w:color="auto" w:fill="FFFFFF"/>
          <w:lang w:val="en-AU" w:eastAsia="zh-CN"/>
        </w:rPr>
        <w:t>Deleting</w:t>
      </w:r>
      <w:r w:rsidR="00524485" w:rsidRPr="00072328">
        <w:rPr>
          <w:rFonts w:ascii="Times New Roman" w:eastAsia="Times New Roman" w:hAnsi="Times New Roman" w:cs="Times New Roman"/>
          <w:color w:val="3E4349"/>
          <w:sz w:val="22"/>
          <w:szCs w:val="22"/>
          <w:shd w:val="clear" w:color="auto" w:fill="FFFFFF"/>
          <w:lang w:val="en-AU" w:eastAsia="zh-CN"/>
        </w:rPr>
        <w:t xml:space="preserve"> mentioned </w:t>
      </w:r>
      <w:proofErr w:type="gramStart"/>
      <w:r w:rsidR="00524485" w:rsidRPr="00072328">
        <w:rPr>
          <w:rFonts w:ascii="Times New Roman" w:eastAsia="Times New Roman" w:hAnsi="Times New Roman" w:cs="Times New Roman"/>
          <w:color w:val="3E4349"/>
          <w:sz w:val="22"/>
          <w:szCs w:val="22"/>
          <w:shd w:val="clear" w:color="auto" w:fill="FFFFFF"/>
          <w:lang w:val="en-AU" w:eastAsia="zh-CN"/>
        </w:rPr>
        <w:t>tweeters(</w:t>
      </w:r>
      <w:proofErr w:type="gramEnd"/>
      <w:r w:rsidR="00524485" w:rsidRPr="00072328">
        <w:rPr>
          <w:rFonts w:ascii="Times New Roman" w:eastAsia="Times New Roman" w:hAnsi="Times New Roman" w:cs="Times New Roman"/>
          <w:color w:val="3E4349"/>
          <w:sz w:val="22"/>
          <w:szCs w:val="22"/>
          <w:shd w:val="clear" w:color="auto" w:fill="FFFFFF"/>
          <w:lang w:val="en-AU" w:eastAsia="zh-CN"/>
        </w:rPr>
        <w:t xml:space="preserve">@), </w:t>
      </w:r>
      <w:proofErr w:type="spellStart"/>
      <w:r w:rsidR="00524485" w:rsidRPr="00072328">
        <w:rPr>
          <w:rFonts w:ascii="Times New Roman" w:eastAsia="Times New Roman" w:hAnsi="Times New Roman" w:cs="Times New Roman"/>
          <w:color w:val="3E4349"/>
          <w:sz w:val="22"/>
          <w:szCs w:val="22"/>
          <w:shd w:val="clear" w:color="auto" w:fill="FFFFFF"/>
          <w:lang w:val="en-AU" w:eastAsia="zh-CN"/>
        </w:rPr>
        <w:t>hashtags</w:t>
      </w:r>
      <w:proofErr w:type="spellEnd"/>
      <w:r w:rsidR="00524485" w:rsidRPr="00072328">
        <w:rPr>
          <w:rFonts w:ascii="Times New Roman" w:eastAsia="Times New Roman" w:hAnsi="Times New Roman" w:cs="Times New Roman"/>
          <w:color w:val="3E4349"/>
          <w:sz w:val="22"/>
          <w:szCs w:val="22"/>
          <w:shd w:val="clear" w:color="auto" w:fill="FFFFFF"/>
          <w:lang w:val="en-AU" w:eastAsia="zh-CN"/>
        </w:rPr>
        <w:t xml:space="preserve">(#) and </w:t>
      </w:r>
      <w:r w:rsidR="0020065C" w:rsidRPr="00072328">
        <w:rPr>
          <w:rFonts w:ascii="Times New Roman" w:eastAsia="Times New Roman" w:hAnsi="Times New Roman" w:cs="Times New Roman"/>
          <w:color w:val="3E4349"/>
          <w:sz w:val="22"/>
          <w:szCs w:val="22"/>
          <w:shd w:val="clear" w:color="auto" w:fill="FFFFFF"/>
          <w:lang w:val="en-AU" w:eastAsia="zh-CN"/>
        </w:rPr>
        <w:t>URL</w:t>
      </w:r>
      <w:r w:rsidR="00524485" w:rsidRPr="00072328">
        <w:rPr>
          <w:rFonts w:ascii="Times New Roman" w:eastAsia="Times New Roman" w:hAnsi="Times New Roman" w:cs="Times New Roman"/>
          <w:color w:val="3E4349"/>
          <w:sz w:val="22"/>
          <w:szCs w:val="22"/>
          <w:shd w:val="clear" w:color="auto" w:fill="FFFFFF"/>
          <w:lang w:val="en-AU" w:eastAsia="zh-CN"/>
        </w:rPr>
        <w:t>s in ‘text’</w:t>
      </w:r>
      <w:r w:rsidR="00411960" w:rsidRPr="00072328">
        <w:rPr>
          <w:rFonts w:ascii="Times New Roman" w:eastAsia="Times New Roman" w:hAnsi="Times New Roman" w:cs="Times New Roman"/>
          <w:color w:val="3E4349"/>
          <w:sz w:val="22"/>
          <w:szCs w:val="22"/>
          <w:shd w:val="clear" w:color="auto" w:fill="FFFFFF"/>
          <w:lang w:val="en-AU" w:eastAsia="zh-CN"/>
        </w:rPr>
        <w:t xml:space="preserve">. </w:t>
      </w:r>
      <w:r w:rsidR="00C70049">
        <w:rPr>
          <w:rFonts w:ascii="Times New Roman" w:eastAsia="Times New Roman" w:hAnsi="Times New Roman" w:cs="Times New Roman"/>
          <w:color w:val="3E4349"/>
          <w:sz w:val="22"/>
          <w:szCs w:val="22"/>
          <w:shd w:val="clear" w:color="auto" w:fill="FFFFFF"/>
          <w:lang w:val="en-AU" w:eastAsia="zh-CN"/>
        </w:rPr>
        <w:t>Since</w:t>
      </w:r>
      <w:r w:rsidR="00411960" w:rsidRPr="00072328">
        <w:rPr>
          <w:rFonts w:ascii="Times New Roman" w:eastAsia="Times New Roman" w:hAnsi="Times New Roman" w:cs="Times New Roman"/>
          <w:color w:val="3E4349"/>
          <w:sz w:val="22"/>
          <w:szCs w:val="22"/>
          <w:shd w:val="clear" w:color="auto" w:fill="FFFFFF"/>
          <w:lang w:val="en-AU" w:eastAsia="zh-CN"/>
        </w:rPr>
        <w:t xml:space="preserve"> the mentioned tweeters and </w:t>
      </w:r>
      <w:proofErr w:type="spellStart"/>
      <w:r w:rsidR="00411960" w:rsidRPr="00072328">
        <w:rPr>
          <w:rFonts w:ascii="Times New Roman" w:eastAsia="Times New Roman" w:hAnsi="Times New Roman" w:cs="Times New Roman"/>
          <w:color w:val="3E4349"/>
          <w:sz w:val="22"/>
          <w:szCs w:val="22"/>
          <w:shd w:val="clear" w:color="auto" w:fill="FFFFFF"/>
          <w:lang w:val="en-AU" w:eastAsia="zh-CN"/>
        </w:rPr>
        <w:t>hashtags</w:t>
      </w:r>
      <w:proofErr w:type="spellEnd"/>
      <w:r w:rsidR="00411960" w:rsidRPr="00072328">
        <w:rPr>
          <w:rFonts w:ascii="Times New Roman" w:eastAsia="Times New Roman" w:hAnsi="Times New Roman" w:cs="Times New Roman"/>
          <w:color w:val="3E4349"/>
          <w:sz w:val="22"/>
          <w:szCs w:val="22"/>
          <w:shd w:val="clear" w:color="auto" w:fill="FFFFFF"/>
          <w:lang w:val="en-AU" w:eastAsia="zh-CN"/>
        </w:rPr>
        <w:t xml:space="preserve"> show only </w:t>
      </w:r>
      <w:r w:rsidR="00C70049">
        <w:rPr>
          <w:rFonts w:ascii="Times New Roman" w:eastAsia="Times New Roman" w:hAnsi="Times New Roman" w:cs="Times New Roman"/>
          <w:color w:val="3E4349"/>
          <w:sz w:val="22"/>
          <w:szCs w:val="22"/>
          <w:shd w:val="clear" w:color="auto" w:fill="FFFFFF"/>
          <w:lang w:val="en-AU" w:eastAsia="zh-CN"/>
        </w:rPr>
        <w:t xml:space="preserve">very </w:t>
      </w:r>
      <w:r w:rsidR="00411960" w:rsidRPr="00072328">
        <w:rPr>
          <w:rFonts w:ascii="Times New Roman" w:eastAsia="Times New Roman" w:hAnsi="Times New Roman" w:cs="Times New Roman"/>
          <w:color w:val="3E4349"/>
          <w:sz w:val="22"/>
          <w:szCs w:val="22"/>
          <w:shd w:val="clear" w:color="auto" w:fill="FFFFFF"/>
          <w:lang w:val="en-AU" w:eastAsia="zh-CN"/>
        </w:rPr>
        <w:t>limited help in se</w:t>
      </w:r>
      <w:r w:rsidR="00C70049">
        <w:rPr>
          <w:rFonts w:ascii="Times New Roman" w:eastAsia="Times New Roman" w:hAnsi="Times New Roman" w:cs="Times New Roman"/>
          <w:color w:val="3E4349"/>
          <w:sz w:val="22"/>
          <w:szCs w:val="22"/>
          <w:shd w:val="clear" w:color="auto" w:fill="FFFFFF"/>
          <w:lang w:val="en-AU" w:eastAsia="zh-CN"/>
        </w:rPr>
        <w:t>ntiment analysis, they are deleted in the implementation.</w:t>
      </w:r>
      <w:r w:rsidR="00411960" w:rsidRPr="00072328">
        <w:rPr>
          <w:rFonts w:ascii="Times New Roman" w:eastAsia="Times New Roman" w:hAnsi="Times New Roman" w:cs="Times New Roman"/>
          <w:color w:val="3E4349"/>
          <w:sz w:val="22"/>
          <w:szCs w:val="22"/>
          <w:shd w:val="clear" w:color="auto" w:fill="FFFFFF"/>
          <w:lang w:val="en-AU" w:eastAsia="zh-CN"/>
        </w:rPr>
        <w:t xml:space="preserve"> </w:t>
      </w:r>
      <w:r w:rsidR="00C70049">
        <w:rPr>
          <w:rFonts w:ascii="Times New Roman" w:eastAsia="Times New Roman" w:hAnsi="Times New Roman" w:cs="Times New Roman"/>
          <w:color w:val="3E4349"/>
          <w:sz w:val="22"/>
          <w:szCs w:val="22"/>
          <w:shd w:val="clear" w:color="auto" w:fill="FFFFFF"/>
          <w:lang w:val="en-AU" w:eastAsia="zh-CN"/>
        </w:rPr>
        <w:t>Cause b</w:t>
      </w:r>
      <w:r w:rsidRPr="00072328">
        <w:rPr>
          <w:rFonts w:ascii="Times New Roman" w:eastAsia="Times New Roman" w:hAnsi="Times New Roman" w:cs="Times New Roman"/>
          <w:color w:val="3E4349"/>
          <w:sz w:val="22"/>
          <w:szCs w:val="22"/>
          <w:shd w:val="clear" w:color="auto" w:fill="FFFFFF"/>
          <w:lang w:val="en-AU" w:eastAsia="zh-CN"/>
        </w:rPr>
        <w:t xml:space="preserve">asically, they are </w:t>
      </w:r>
      <w:r w:rsidR="00C70049">
        <w:rPr>
          <w:rFonts w:ascii="Times New Roman" w:eastAsia="Times New Roman" w:hAnsi="Times New Roman" w:cs="Times New Roman"/>
          <w:color w:val="3E4349"/>
          <w:sz w:val="22"/>
          <w:szCs w:val="22"/>
          <w:shd w:val="clear" w:color="auto" w:fill="FFFFFF"/>
          <w:lang w:val="en-AU" w:eastAsia="zh-CN"/>
        </w:rPr>
        <w:t>just nouns of topics or</w:t>
      </w:r>
      <w:r w:rsidRPr="00072328">
        <w:rPr>
          <w:rFonts w:ascii="Times New Roman" w:eastAsia="Times New Roman" w:hAnsi="Times New Roman" w:cs="Times New Roman"/>
          <w:color w:val="3E4349"/>
          <w:sz w:val="22"/>
          <w:szCs w:val="22"/>
          <w:shd w:val="clear" w:color="auto" w:fill="FFFFFF"/>
          <w:lang w:val="en-AU" w:eastAsia="zh-CN"/>
        </w:rPr>
        <w:t xml:space="preserve"> names which could used to detect what this tweet is talking about. However, </w:t>
      </w:r>
      <w:r w:rsidR="00D80953">
        <w:rPr>
          <w:rFonts w:ascii="Times New Roman" w:eastAsia="Times New Roman" w:hAnsi="Times New Roman" w:cs="Times New Roman"/>
          <w:color w:val="3E4349"/>
          <w:sz w:val="22"/>
          <w:szCs w:val="22"/>
          <w:shd w:val="clear" w:color="auto" w:fill="FFFFFF"/>
          <w:lang w:val="en-AU" w:eastAsia="zh-CN"/>
        </w:rPr>
        <w:t xml:space="preserve">the most general way to obtain topic relevant tweets is by </w:t>
      </w:r>
      <w:r w:rsidR="003A6D85" w:rsidRPr="00072328">
        <w:rPr>
          <w:rFonts w:ascii="Times New Roman" w:eastAsia="Times New Roman" w:hAnsi="Times New Roman" w:cs="Times New Roman"/>
          <w:color w:val="3E4349"/>
          <w:sz w:val="22"/>
          <w:szCs w:val="22"/>
          <w:shd w:val="clear" w:color="auto" w:fill="FFFFFF"/>
          <w:lang w:val="en-AU" w:eastAsia="zh-CN"/>
        </w:rPr>
        <w:t xml:space="preserve">searching </w:t>
      </w:r>
      <w:r w:rsidRPr="00072328">
        <w:rPr>
          <w:rFonts w:ascii="Times New Roman" w:eastAsia="Times New Roman" w:hAnsi="Times New Roman" w:cs="Times New Roman"/>
          <w:color w:val="3E4349"/>
          <w:sz w:val="22"/>
          <w:szCs w:val="22"/>
          <w:shd w:val="clear" w:color="auto" w:fill="FFFFFF"/>
          <w:lang w:val="en-AU" w:eastAsia="zh-CN"/>
        </w:rPr>
        <w:t xml:space="preserve">whether </w:t>
      </w:r>
      <w:r w:rsidR="003A6D85" w:rsidRPr="00072328">
        <w:rPr>
          <w:rFonts w:ascii="Times New Roman" w:eastAsia="Times New Roman" w:hAnsi="Times New Roman" w:cs="Times New Roman"/>
          <w:color w:val="3E4349"/>
          <w:sz w:val="22"/>
          <w:szCs w:val="22"/>
          <w:shd w:val="clear" w:color="auto" w:fill="FFFFFF"/>
          <w:lang w:val="en-AU" w:eastAsia="zh-CN"/>
        </w:rPr>
        <w:t xml:space="preserve">a certain term or string </w:t>
      </w:r>
      <w:r w:rsidR="00411960" w:rsidRPr="00072328">
        <w:rPr>
          <w:rFonts w:ascii="Times New Roman" w:eastAsia="Times New Roman" w:hAnsi="Times New Roman" w:cs="Times New Roman"/>
          <w:color w:val="3E4349"/>
          <w:sz w:val="22"/>
          <w:szCs w:val="22"/>
          <w:shd w:val="clear" w:color="auto" w:fill="FFFFFF"/>
          <w:lang w:val="en-AU" w:eastAsia="zh-CN"/>
        </w:rPr>
        <w:t xml:space="preserve">of this topic </w:t>
      </w:r>
      <w:r w:rsidRPr="00072328">
        <w:rPr>
          <w:rFonts w:ascii="Times New Roman" w:eastAsia="Times New Roman" w:hAnsi="Times New Roman" w:cs="Times New Roman"/>
          <w:color w:val="3E4349"/>
          <w:sz w:val="22"/>
          <w:szCs w:val="22"/>
          <w:shd w:val="clear" w:color="auto" w:fill="FFFFFF"/>
          <w:lang w:val="en-AU" w:eastAsia="zh-CN"/>
        </w:rPr>
        <w:t xml:space="preserve">appears </w:t>
      </w:r>
      <w:r w:rsidR="00411960" w:rsidRPr="00072328">
        <w:rPr>
          <w:rFonts w:ascii="Times New Roman" w:eastAsia="Times New Roman" w:hAnsi="Times New Roman" w:cs="Times New Roman"/>
          <w:color w:val="3E4349"/>
          <w:sz w:val="22"/>
          <w:szCs w:val="22"/>
          <w:shd w:val="clear" w:color="auto" w:fill="FFFFFF"/>
          <w:lang w:val="en-AU" w:eastAsia="zh-CN"/>
        </w:rPr>
        <w:t xml:space="preserve">in </w:t>
      </w:r>
      <w:r w:rsidRPr="00072328">
        <w:rPr>
          <w:rFonts w:ascii="Times New Roman" w:eastAsia="Times New Roman" w:hAnsi="Times New Roman" w:cs="Times New Roman"/>
          <w:color w:val="3E4349"/>
          <w:sz w:val="22"/>
          <w:szCs w:val="22"/>
          <w:shd w:val="clear" w:color="auto" w:fill="FFFFFF"/>
          <w:lang w:val="en-AU" w:eastAsia="zh-CN"/>
        </w:rPr>
        <w:t>the ‘text’</w:t>
      </w:r>
      <w:r w:rsidR="00D80953">
        <w:rPr>
          <w:rFonts w:ascii="Times New Roman" w:eastAsia="Times New Roman" w:hAnsi="Times New Roman" w:cs="Times New Roman"/>
          <w:color w:val="3E4349"/>
          <w:sz w:val="22"/>
          <w:szCs w:val="22"/>
          <w:shd w:val="clear" w:color="auto" w:fill="FFFFFF"/>
          <w:lang w:val="en-AU" w:eastAsia="zh-CN"/>
        </w:rPr>
        <w:t xml:space="preserve"> using </w:t>
      </w:r>
      <w:proofErr w:type="spellStart"/>
      <w:r w:rsidR="00D80953">
        <w:rPr>
          <w:rFonts w:ascii="Times New Roman" w:eastAsia="Times New Roman" w:hAnsi="Times New Roman" w:cs="Times New Roman"/>
          <w:color w:val="3E4349"/>
          <w:sz w:val="22"/>
          <w:szCs w:val="22"/>
          <w:shd w:val="clear" w:color="auto" w:fill="FFFFFF"/>
          <w:lang w:val="en-AU" w:eastAsia="zh-CN"/>
        </w:rPr>
        <w:t>MapReduce</w:t>
      </w:r>
      <w:proofErr w:type="spellEnd"/>
      <w:r w:rsidRPr="00072328">
        <w:rPr>
          <w:rFonts w:ascii="Times New Roman" w:eastAsia="Times New Roman" w:hAnsi="Times New Roman" w:cs="Times New Roman"/>
          <w:color w:val="3E4349"/>
          <w:sz w:val="22"/>
          <w:szCs w:val="22"/>
          <w:shd w:val="clear" w:color="auto" w:fill="FFFFFF"/>
          <w:lang w:val="en-AU" w:eastAsia="zh-CN"/>
        </w:rPr>
        <w:t xml:space="preserve">. </w:t>
      </w:r>
      <w:r w:rsidR="00D80953">
        <w:rPr>
          <w:rFonts w:ascii="Times New Roman" w:eastAsia="Times New Roman" w:hAnsi="Times New Roman" w:cs="Times New Roman"/>
          <w:color w:val="3E4349"/>
          <w:sz w:val="22"/>
          <w:szCs w:val="22"/>
          <w:shd w:val="clear" w:color="auto" w:fill="FFFFFF"/>
          <w:lang w:val="en-AU" w:eastAsia="zh-CN"/>
        </w:rPr>
        <w:t>Thus, these</w:t>
      </w:r>
      <w:r w:rsidRPr="00072328">
        <w:rPr>
          <w:rFonts w:ascii="Times New Roman" w:eastAsia="Times New Roman" w:hAnsi="Times New Roman" w:cs="Times New Roman"/>
          <w:color w:val="3E4349"/>
          <w:sz w:val="22"/>
          <w:szCs w:val="22"/>
          <w:shd w:val="clear" w:color="auto" w:fill="FFFFFF"/>
          <w:lang w:val="en-AU" w:eastAsia="zh-CN"/>
        </w:rPr>
        <w:t xml:space="preserve"> tweets are already ass</w:t>
      </w:r>
      <w:r w:rsidR="00D80953">
        <w:rPr>
          <w:rFonts w:ascii="Times New Roman" w:eastAsia="Times New Roman" w:hAnsi="Times New Roman" w:cs="Times New Roman"/>
          <w:color w:val="3E4349"/>
          <w:sz w:val="22"/>
          <w:szCs w:val="22"/>
          <w:shd w:val="clear" w:color="auto" w:fill="FFFFFF"/>
          <w:lang w:val="en-AU" w:eastAsia="zh-CN"/>
        </w:rPr>
        <w:t>ociated with the topic, which make</w:t>
      </w:r>
      <w:r w:rsidRPr="00072328">
        <w:rPr>
          <w:rFonts w:ascii="Times New Roman" w:eastAsia="Times New Roman" w:hAnsi="Times New Roman" w:cs="Times New Roman"/>
          <w:color w:val="3E4349"/>
          <w:sz w:val="22"/>
          <w:szCs w:val="22"/>
          <w:shd w:val="clear" w:color="auto" w:fill="FFFFFF"/>
          <w:lang w:val="en-AU" w:eastAsia="zh-CN"/>
        </w:rPr>
        <w:t xml:space="preserve"> mentioned tweeters and </w:t>
      </w:r>
      <w:proofErr w:type="spellStart"/>
      <w:r w:rsidRPr="00072328">
        <w:rPr>
          <w:rFonts w:ascii="Times New Roman" w:eastAsia="Times New Roman" w:hAnsi="Times New Roman" w:cs="Times New Roman"/>
          <w:color w:val="3E4349"/>
          <w:sz w:val="22"/>
          <w:szCs w:val="22"/>
          <w:shd w:val="clear" w:color="auto" w:fill="FFFFFF"/>
          <w:lang w:val="en-AU" w:eastAsia="zh-CN"/>
        </w:rPr>
        <w:t>hashtags</w:t>
      </w:r>
      <w:proofErr w:type="spellEnd"/>
      <w:r w:rsidRPr="00072328">
        <w:rPr>
          <w:rFonts w:ascii="Times New Roman" w:eastAsia="Times New Roman" w:hAnsi="Times New Roman" w:cs="Times New Roman"/>
          <w:color w:val="3E4349"/>
          <w:sz w:val="22"/>
          <w:szCs w:val="22"/>
          <w:shd w:val="clear" w:color="auto" w:fill="FFFFFF"/>
          <w:lang w:val="en-AU" w:eastAsia="zh-CN"/>
        </w:rPr>
        <w:t xml:space="preserve"> </w:t>
      </w:r>
      <w:r w:rsidR="00D80953">
        <w:rPr>
          <w:rFonts w:ascii="Times New Roman" w:eastAsia="Times New Roman" w:hAnsi="Times New Roman" w:cs="Times New Roman"/>
          <w:color w:val="3E4349"/>
          <w:sz w:val="22"/>
          <w:szCs w:val="22"/>
          <w:shd w:val="clear" w:color="auto" w:fill="FFFFFF"/>
          <w:lang w:val="en-AU" w:eastAsia="zh-CN"/>
        </w:rPr>
        <w:t>is no longer that useful.</w:t>
      </w:r>
    </w:p>
    <w:p w14:paraId="33B38592" w14:textId="77777777" w:rsidR="00225176" w:rsidRPr="00225176" w:rsidRDefault="00225176" w:rsidP="00225176">
      <w:pPr>
        <w:rPr>
          <w:rFonts w:ascii="Times New Roman" w:eastAsia="Times New Roman" w:hAnsi="Times New Roman" w:cs="Times New Roman" w:hint="eastAsia"/>
          <w:color w:val="3E4349"/>
          <w:sz w:val="22"/>
          <w:szCs w:val="22"/>
          <w:shd w:val="clear" w:color="auto" w:fill="FFFFFF"/>
          <w:lang w:val="en-AU" w:eastAsia="zh-CN"/>
        </w:rPr>
      </w:pPr>
    </w:p>
    <w:p w14:paraId="03DFE1B2" w14:textId="24F91B07" w:rsidR="00C0698C" w:rsidRPr="00072328" w:rsidRDefault="008B1C21" w:rsidP="008B1C21">
      <w:pPr>
        <w:pStyle w:val="ListParagraph"/>
        <w:numPr>
          <w:ilvl w:val="0"/>
          <w:numId w:val="1"/>
        </w:numPr>
        <w:rPr>
          <w:rFonts w:ascii="Times New Roman" w:eastAsia="Times New Roman" w:hAnsi="Times New Roman" w:cs="Times New Roman"/>
          <w:color w:val="3E4349"/>
          <w:sz w:val="22"/>
          <w:szCs w:val="22"/>
          <w:shd w:val="clear" w:color="auto" w:fill="FFFFFF"/>
          <w:lang w:eastAsia="zh-CN"/>
        </w:rPr>
      </w:pPr>
      <w:r w:rsidRPr="00072328">
        <w:rPr>
          <w:rFonts w:ascii="Times New Roman" w:eastAsia="Times New Roman" w:hAnsi="Times New Roman" w:cs="Times New Roman"/>
          <w:color w:val="3E4349"/>
          <w:sz w:val="22"/>
          <w:szCs w:val="22"/>
          <w:shd w:val="clear" w:color="auto" w:fill="FFFFFF"/>
          <w:lang w:val="en-AU" w:eastAsia="zh-CN"/>
        </w:rPr>
        <w:t>After the processes above, a new ‘text’ is gene</w:t>
      </w:r>
      <w:r w:rsidR="009F00B3">
        <w:rPr>
          <w:rFonts w:ascii="Times New Roman" w:eastAsia="Times New Roman" w:hAnsi="Times New Roman" w:cs="Times New Roman"/>
          <w:color w:val="3E4349"/>
          <w:sz w:val="22"/>
          <w:szCs w:val="22"/>
          <w:shd w:val="clear" w:color="auto" w:fill="FFFFFF"/>
          <w:lang w:val="en-AU" w:eastAsia="zh-CN"/>
        </w:rPr>
        <w:t>rated and ready to be tagged its sentiment</w:t>
      </w:r>
      <w:r w:rsidRPr="00072328">
        <w:rPr>
          <w:rFonts w:ascii="Times New Roman" w:eastAsia="Times New Roman" w:hAnsi="Times New Roman" w:cs="Times New Roman"/>
          <w:color w:val="3E4349"/>
          <w:sz w:val="22"/>
          <w:szCs w:val="22"/>
          <w:shd w:val="clear" w:color="auto" w:fill="FFFFFF"/>
          <w:lang w:val="en-AU" w:eastAsia="zh-CN"/>
        </w:rPr>
        <w:t xml:space="preserve">. </w:t>
      </w:r>
    </w:p>
    <w:p w14:paraId="4BF7397E" w14:textId="77777777" w:rsidR="00571F16" w:rsidRPr="00072328" w:rsidRDefault="00571F16" w:rsidP="00571F16">
      <w:pPr>
        <w:rPr>
          <w:rFonts w:ascii="Times New Roman" w:eastAsia="Times New Roman" w:hAnsi="Times New Roman" w:cs="Times New Roman"/>
          <w:color w:val="3E4349"/>
          <w:sz w:val="22"/>
          <w:szCs w:val="22"/>
          <w:shd w:val="clear" w:color="auto" w:fill="FFFFFF"/>
          <w:lang w:eastAsia="zh-CN"/>
        </w:rPr>
      </w:pPr>
    </w:p>
    <w:p w14:paraId="0137C37A" w14:textId="37152F3E" w:rsidR="00571F16" w:rsidRPr="00072328" w:rsidRDefault="003005A0" w:rsidP="00571F16">
      <w:pPr>
        <w:rPr>
          <w:rFonts w:ascii="Times New Roman" w:eastAsia="Times New Roman" w:hAnsi="Times New Roman" w:cs="Times New Roman"/>
          <w:color w:val="3E4349"/>
          <w:sz w:val="22"/>
          <w:szCs w:val="22"/>
          <w:shd w:val="clear" w:color="auto" w:fill="FFFFFF"/>
          <w:lang w:eastAsia="zh-CN"/>
        </w:rPr>
      </w:pPr>
      <w:r>
        <w:rPr>
          <w:rFonts w:ascii="Times New Roman" w:eastAsia="Times New Roman" w:hAnsi="Times New Roman" w:cs="Times New Roman"/>
          <w:color w:val="3E4349"/>
          <w:sz w:val="22"/>
          <w:szCs w:val="22"/>
          <w:shd w:val="clear" w:color="auto" w:fill="FFFFFF"/>
          <w:lang w:eastAsia="zh-CN"/>
        </w:rPr>
        <w:t xml:space="preserve">Therefore, </w:t>
      </w:r>
      <w:r>
        <w:rPr>
          <w:rFonts w:ascii="Times New Roman" w:eastAsia="Times New Roman" w:hAnsi="Times New Roman" w:cs="Times New Roman" w:hint="eastAsia"/>
          <w:color w:val="3E4349"/>
          <w:sz w:val="22"/>
          <w:szCs w:val="22"/>
          <w:shd w:val="clear" w:color="auto" w:fill="FFFFFF"/>
          <w:lang w:eastAsia="zh-CN"/>
        </w:rPr>
        <w:t>t</w:t>
      </w:r>
      <w:r w:rsidR="00EB34F6">
        <w:rPr>
          <w:rFonts w:ascii="Times New Roman" w:eastAsia="Times New Roman" w:hAnsi="Times New Roman" w:cs="Times New Roman" w:hint="eastAsia"/>
          <w:color w:val="3E4349"/>
          <w:sz w:val="22"/>
          <w:szCs w:val="22"/>
          <w:shd w:val="clear" w:color="auto" w:fill="FFFFFF"/>
          <w:lang w:eastAsia="zh-CN"/>
        </w:rPr>
        <w:t xml:space="preserve">he last step is tagging the sentiment field based on </w:t>
      </w:r>
      <w:proofErr w:type="spellStart"/>
      <w:r w:rsidR="00AF051E">
        <w:rPr>
          <w:rFonts w:ascii="Times New Roman" w:eastAsia="Times New Roman" w:hAnsi="Times New Roman" w:cs="Times New Roman"/>
          <w:color w:val="3E4349"/>
          <w:sz w:val="22"/>
          <w:szCs w:val="22"/>
          <w:shd w:val="clear" w:color="auto" w:fill="FFFFFF"/>
          <w:lang w:eastAsia="zh-CN"/>
        </w:rPr>
        <w:t>analy</w:t>
      </w:r>
      <w:r w:rsidR="00AF051E">
        <w:rPr>
          <w:rFonts w:ascii="Times New Roman" w:eastAsia="Times New Roman" w:hAnsi="Times New Roman" w:cs="Times New Roman" w:hint="eastAsia"/>
          <w:color w:val="3E4349"/>
          <w:sz w:val="22"/>
          <w:szCs w:val="22"/>
          <w:shd w:val="clear" w:color="auto" w:fill="FFFFFF"/>
          <w:lang w:eastAsia="zh-CN"/>
        </w:rPr>
        <w:t>s</w:t>
      </w:r>
      <w:r w:rsidR="00EB34F6">
        <w:rPr>
          <w:rFonts w:ascii="Times New Roman" w:eastAsia="Times New Roman" w:hAnsi="Times New Roman" w:cs="Times New Roman"/>
          <w:color w:val="3E4349"/>
          <w:sz w:val="22"/>
          <w:szCs w:val="22"/>
          <w:shd w:val="clear" w:color="auto" w:fill="FFFFFF"/>
          <w:lang w:eastAsia="zh-CN"/>
        </w:rPr>
        <w:t>ing</w:t>
      </w:r>
      <w:proofErr w:type="spellEnd"/>
      <w:r w:rsidR="00AF051E">
        <w:rPr>
          <w:rFonts w:ascii="Times New Roman" w:eastAsia="Times New Roman" w:hAnsi="Times New Roman" w:cs="Times New Roman" w:hint="eastAsia"/>
          <w:color w:val="3E4349"/>
          <w:sz w:val="22"/>
          <w:szCs w:val="22"/>
          <w:shd w:val="clear" w:color="auto" w:fill="FFFFFF"/>
          <w:lang w:eastAsia="zh-CN"/>
        </w:rPr>
        <w:t xml:space="preserve"> </w:t>
      </w:r>
      <w:r w:rsidR="00EB34F6">
        <w:rPr>
          <w:rFonts w:ascii="Times New Roman" w:eastAsia="Times New Roman" w:hAnsi="Times New Roman" w:cs="Times New Roman"/>
          <w:color w:val="3E4349"/>
          <w:sz w:val="22"/>
          <w:szCs w:val="22"/>
          <w:shd w:val="clear" w:color="auto" w:fill="FFFFFF"/>
          <w:lang w:eastAsia="zh-CN"/>
        </w:rPr>
        <w:t>‘</w:t>
      </w:r>
      <w:r w:rsidR="00EB34F6">
        <w:rPr>
          <w:rFonts w:ascii="Times New Roman" w:eastAsia="Times New Roman" w:hAnsi="Times New Roman" w:cs="Times New Roman" w:hint="eastAsia"/>
          <w:color w:val="3E4349"/>
          <w:sz w:val="22"/>
          <w:szCs w:val="22"/>
          <w:shd w:val="clear" w:color="auto" w:fill="FFFFFF"/>
          <w:lang w:eastAsia="zh-CN"/>
        </w:rPr>
        <w:t>text</w:t>
      </w:r>
      <w:r w:rsidR="00EB34F6">
        <w:rPr>
          <w:rFonts w:ascii="Times New Roman" w:eastAsia="Times New Roman" w:hAnsi="Times New Roman" w:cs="Times New Roman"/>
          <w:color w:val="3E4349"/>
          <w:sz w:val="22"/>
          <w:szCs w:val="22"/>
          <w:shd w:val="clear" w:color="auto" w:fill="FFFFFF"/>
          <w:lang w:eastAsia="zh-CN"/>
        </w:rPr>
        <w:t>’</w:t>
      </w:r>
      <w:r w:rsidR="00EB34F6">
        <w:rPr>
          <w:rFonts w:ascii="Times New Roman" w:eastAsia="Times New Roman" w:hAnsi="Times New Roman" w:cs="Times New Roman" w:hint="eastAsia"/>
          <w:color w:val="3E4349"/>
          <w:sz w:val="22"/>
          <w:szCs w:val="22"/>
          <w:shd w:val="clear" w:color="auto" w:fill="FFFFFF"/>
          <w:lang w:eastAsia="zh-CN"/>
        </w:rPr>
        <w:t xml:space="preserve"> of each tweet.</w:t>
      </w:r>
      <w:r w:rsidR="00571F16" w:rsidRPr="00072328">
        <w:rPr>
          <w:rFonts w:ascii="Times New Roman" w:eastAsia="Times New Roman" w:hAnsi="Times New Roman" w:cs="Times New Roman"/>
          <w:color w:val="3E4349"/>
          <w:sz w:val="22"/>
          <w:szCs w:val="22"/>
          <w:shd w:val="clear" w:color="auto" w:fill="FFFFFF"/>
          <w:lang w:eastAsia="zh-CN"/>
        </w:rPr>
        <w:t xml:space="preserve"> In this project, </w:t>
      </w:r>
      <w:proofErr w:type="spellStart"/>
      <w:r w:rsidR="000760B3" w:rsidRPr="00072328">
        <w:rPr>
          <w:rFonts w:ascii="Times New Roman" w:eastAsia="Times New Roman" w:hAnsi="Times New Roman" w:cs="Times New Roman"/>
          <w:color w:val="3E4349"/>
          <w:sz w:val="22"/>
          <w:szCs w:val="22"/>
          <w:shd w:val="clear" w:color="auto" w:fill="FFFFFF"/>
          <w:lang w:val="en-AU"/>
        </w:rPr>
        <w:t>TextB</w:t>
      </w:r>
      <w:r w:rsidR="007C7A0A" w:rsidRPr="00072328">
        <w:rPr>
          <w:rFonts w:ascii="Times New Roman" w:eastAsia="Times New Roman" w:hAnsi="Times New Roman" w:cs="Times New Roman"/>
          <w:color w:val="3E4349"/>
          <w:sz w:val="22"/>
          <w:szCs w:val="22"/>
          <w:shd w:val="clear" w:color="auto" w:fill="FFFFFF"/>
          <w:lang w:val="en-AU"/>
        </w:rPr>
        <w:t>lob</w:t>
      </w:r>
      <w:proofErr w:type="spellEnd"/>
      <w:r w:rsidR="007C7A0A" w:rsidRPr="00072328">
        <w:rPr>
          <w:rFonts w:ascii="Times New Roman" w:eastAsia="Times New Roman" w:hAnsi="Times New Roman" w:cs="Times New Roman"/>
          <w:color w:val="3E4349"/>
          <w:sz w:val="22"/>
          <w:szCs w:val="22"/>
          <w:shd w:val="clear" w:color="auto" w:fill="FFFFFF"/>
          <w:lang w:val="en-AU"/>
        </w:rPr>
        <w:t xml:space="preserve"> is used as </w:t>
      </w:r>
      <w:r w:rsidR="00611F28">
        <w:rPr>
          <w:rFonts w:ascii="Times New Roman" w:eastAsia="Times New Roman" w:hAnsi="Times New Roman" w:cs="Times New Roman" w:hint="eastAsia"/>
          <w:color w:val="3E4349"/>
          <w:sz w:val="22"/>
          <w:szCs w:val="22"/>
          <w:shd w:val="clear" w:color="auto" w:fill="FFFFFF"/>
          <w:lang w:val="en-AU" w:eastAsia="zh-CN"/>
        </w:rPr>
        <w:t xml:space="preserve">the </w:t>
      </w:r>
      <w:r w:rsidR="008306B4" w:rsidRPr="00072328">
        <w:rPr>
          <w:rFonts w:ascii="Times New Roman" w:eastAsia="Times New Roman" w:hAnsi="Times New Roman" w:cs="Times New Roman"/>
          <w:color w:val="3E4349"/>
          <w:sz w:val="22"/>
          <w:szCs w:val="22"/>
          <w:shd w:val="clear" w:color="auto" w:fill="FFFFFF"/>
          <w:lang w:val="en-AU"/>
        </w:rPr>
        <w:t>tool</w:t>
      </w:r>
      <w:r w:rsidR="001C6A16" w:rsidRPr="00072328">
        <w:rPr>
          <w:rFonts w:ascii="Times New Roman" w:eastAsia="Times New Roman" w:hAnsi="Times New Roman" w:cs="Times New Roman"/>
          <w:color w:val="3E4349"/>
          <w:sz w:val="22"/>
          <w:szCs w:val="22"/>
          <w:shd w:val="clear" w:color="auto" w:fill="FFFFFF"/>
          <w:lang w:val="en-AU"/>
        </w:rPr>
        <w:t xml:space="preserve"> </w:t>
      </w:r>
      <w:r w:rsidR="00571F16" w:rsidRPr="00072328">
        <w:rPr>
          <w:rFonts w:ascii="Times New Roman" w:eastAsia="Times New Roman" w:hAnsi="Times New Roman" w:cs="Times New Roman"/>
          <w:color w:val="3E4349"/>
          <w:sz w:val="22"/>
          <w:szCs w:val="22"/>
          <w:shd w:val="clear" w:color="auto" w:fill="FFFFFF"/>
          <w:lang w:val="en-AU" w:eastAsia="zh-CN"/>
        </w:rPr>
        <w:t>to tag each tweet’s sentiment</w:t>
      </w:r>
      <w:r w:rsidR="001C6A16" w:rsidRPr="00072328">
        <w:rPr>
          <w:rFonts w:ascii="Times New Roman" w:eastAsia="Times New Roman" w:hAnsi="Times New Roman" w:cs="Times New Roman"/>
          <w:color w:val="3E4349"/>
          <w:sz w:val="22"/>
          <w:szCs w:val="22"/>
          <w:shd w:val="clear" w:color="auto" w:fill="FFFFFF"/>
          <w:lang w:val="en-AU"/>
        </w:rPr>
        <w:t xml:space="preserve">. </w:t>
      </w:r>
      <w:proofErr w:type="spellStart"/>
      <w:r w:rsidR="00EA1FEE" w:rsidRPr="00072328">
        <w:rPr>
          <w:rFonts w:ascii="Times New Roman" w:eastAsia="Times New Roman" w:hAnsi="Times New Roman" w:cs="Times New Roman"/>
          <w:color w:val="3E4349"/>
          <w:sz w:val="22"/>
          <w:szCs w:val="22"/>
          <w:shd w:val="clear" w:color="auto" w:fill="FFFFFF"/>
          <w:lang w:val="en-AU"/>
        </w:rPr>
        <w:t>TextBlob</w:t>
      </w:r>
      <w:proofErr w:type="spellEnd"/>
      <w:r w:rsidR="00EA1FEE" w:rsidRPr="00072328">
        <w:rPr>
          <w:rFonts w:ascii="Times New Roman" w:eastAsia="Times New Roman" w:hAnsi="Times New Roman" w:cs="Times New Roman"/>
          <w:color w:val="3E4349"/>
          <w:sz w:val="22"/>
          <w:szCs w:val="22"/>
          <w:shd w:val="clear" w:color="auto" w:fill="FFFFFF"/>
          <w:lang w:val="en-AU"/>
        </w:rPr>
        <w:t> is a Python</w:t>
      </w:r>
      <w:r w:rsidR="000760B3" w:rsidRPr="00072328">
        <w:rPr>
          <w:rFonts w:ascii="Times New Roman" w:eastAsia="Times New Roman" w:hAnsi="Times New Roman" w:cs="Times New Roman"/>
          <w:color w:val="3E4349"/>
          <w:sz w:val="22"/>
          <w:szCs w:val="22"/>
          <w:shd w:val="clear" w:color="auto" w:fill="FFFFFF"/>
          <w:lang w:val="en-AU"/>
        </w:rPr>
        <w:t xml:space="preserve"> library for processing textual data. It provides a simple API for diving into common natural language processing (NLP) tasks such as noun phrase extraction, sentiment analysis</w:t>
      </w:r>
      <w:r w:rsidR="008306B4" w:rsidRPr="00072328">
        <w:rPr>
          <w:rFonts w:ascii="Times New Roman" w:eastAsia="Times New Roman" w:hAnsi="Times New Roman" w:cs="Times New Roman"/>
          <w:color w:val="3E4349"/>
          <w:sz w:val="22"/>
          <w:szCs w:val="22"/>
          <w:shd w:val="clear" w:color="auto" w:fill="FFFFFF"/>
          <w:lang w:val="en-AU"/>
        </w:rPr>
        <w:t xml:space="preserve"> etc.</w:t>
      </w:r>
      <w:r w:rsidR="008306B4" w:rsidRPr="00072328">
        <w:rPr>
          <w:rFonts w:ascii="Times New Roman" w:eastAsia="Times New Roman" w:hAnsi="Times New Roman" w:cs="Times New Roman"/>
          <w:color w:val="3E4349"/>
          <w:sz w:val="22"/>
          <w:szCs w:val="22"/>
          <w:shd w:val="clear" w:color="auto" w:fill="FFFFFF"/>
          <w:lang w:val="en-AU" w:eastAsia="zh-CN"/>
        </w:rPr>
        <w:t xml:space="preserve"> </w:t>
      </w:r>
      <w:r w:rsidR="008306B4" w:rsidRPr="00072328">
        <w:rPr>
          <w:rFonts w:ascii="Times New Roman" w:eastAsia="Times New Roman" w:hAnsi="Times New Roman" w:cs="Times New Roman"/>
          <w:color w:val="3E4349"/>
          <w:sz w:val="22"/>
          <w:szCs w:val="22"/>
          <w:shd w:val="clear" w:color="auto" w:fill="FFFFFF"/>
          <w:lang w:eastAsia="zh-CN"/>
        </w:rPr>
        <w:t>[1]</w:t>
      </w:r>
      <w:r w:rsidR="00571F16" w:rsidRPr="00072328">
        <w:rPr>
          <w:rFonts w:ascii="Times New Roman" w:eastAsia="Times New Roman" w:hAnsi="Times New Roman" w:cs="Times New Roman"/>
          <w:color w:val="3E4349"/>
          <w:sz w:val="22"/>
          <w:szCs w:val="22"/>
          <w:shd w:val="clear" w:color="auto" w:fill="FFFFFF"/>
          <w:lang w:eastAsia="zh-CN"/>
        </w:rPr>
        <w:t xml:space="preserve"> Both the build-in classifiers ‘</w:t>
      </w:r>
      <w:proofErr w:type="spellStart"/>
      <w:r w:rsidR="00571F16" w:rsidRPr="00072328">
        <w:rPr>
          <w:rFonts w:ascii="Times New Roman" w:eastAsia="Times New Roman" w:hAnsi="Times New Roman" w:cs="Times New Roman"/>
          <w:color w:val="3E4349"/>
          <w:sz w:val="22"/>
          <w:szCs w:val="22"/>
          <w:shd w:val="clear" w:color="auto" w:fill="FFFFFF"/>
          <w:lang w:eastAsia="zh-CN"/>
        </w:rPr>
        <w:t>PatternAnalyzer</w:t>
      </w:r>
      <w:proofErr w:type="spellEnd"/>
      <w:r w:rsidR="00571F16" w:rsidRPr="00072328">
        <w:rPr>
          <w:rFonts w:ascii="Times New Roman" w:eastAsia="Times New Roman" w:hAnsi="Times New Roman" w:cs="Times New Roman"/>
          <w:color w:val="3E4349"/>
          <w:sz w:val="22"/>
          <w:szCs w:val="22"/>
          <w:shd w:val="clear" w:color="auto" w:fill="FFFFFF"/>
          <w:lang w:eastAsia="zh-CN"/>
        </w:rPr>
        <w:t>’ and ‘</w:t>
      </w:r>
      <w:proofErr w:type="spellStart"/>
      <w:r w:rsidR="00571F16" w:rsidRPr="00072328">
        <w:rPr>
          <w:rFonts w:ascii="Times New Roman" w:eastAsia="Times New Roman" w:hAnsi="Times New Roman" w:cs="Times New Roman"/>
          <w:color w:val="3E4349"/>
          <w:sz w:val="22"/>
          <w:szCs w:val="22"/>
          <w:shd w:val="clear" w:color="auto" w:fill="FFFFFF"/>
          <w:lang w:eastAsia="zh-CN"/>
        </w:rPr>
        <w:t>NaiveBayesAnalyzer</w:t>
      </w:r>
      <w:proofErr w:type="spellEnd"/>
      <w:r w:rsidR="00571F16" w:rsidRPr="00072328">
        <w:rPr>
          <w:rFonts w:ascii="Times New Roman" w:eastAsia="Times New Roman" w:hAnsi="Times New Roman" w:cs="Times New Roman"/>
          <w:color w:val="3E4349"/>
          <w:sz w:val="22"/>
          <w:szCs w:val="22"/>
          <w:shd w:val="clear" w:color="auto" w:fill="FFFFFF"/>
          <w:lang w:eastAsia="zh-CN"/>
        </w:rPr>
        <w:t xml:space="preserve">’ are experimented in this </w:t>
      </w:r>
      <w:r w:rsidR="00611F28">
        <w:rPr>
          <w:rFonts w:ascii="Times New Roman" w:eastAsia="Times New Roman" w:hAnsi="Times New Roman" w:cs="Times New Roman"/>
          <w:color w:val="3E4349"/>
          <w:sz w:val="22"/>
          <w:szCs w:val="22"/>
          <w:shd w:val="clear" w:color="auto" w:fill="FFFFFF"/>
          <w:lang w:eastAsia="zh-CN"/>
        </w:rPr>
        <w:t>project. Because</w:t>
      </w:r>
      <w:r w:rsidR="00611F28">
        <w:rPr>
          <w:rFonts w:ascii="Times New Roman" w:eastAsia="Times New Roman" w:hAnsi="Times New Roman" w:cs="Times New Roman" w:hint="eastAsia"/>
          <w:color w:val="3E4349"/>
          <w:sz w:val="22"/>
          <w:szCs w:val="22"/>
          <w:shd w:val="clear" w:color="auto" w:fill="FFFFFF"/>
          <w:lang w:eastAsia="zh-CN"/>
        </w:rPr>
        <w:t xml:space="preserve"> of</w:t>
      </w:r>
      <w:r w:rsidR="00AF051E">
        <w:rPr>
          <w:rFonts w:ascii="Times New Roman" w:eastAsia="Times New Roman" w:hAnsi="Times New Roman" w:cs="Times New Roman"/>
          <w:color w:val="3E4349"/>
          <w:sz w:val="22"/>
          <w:szCs w:val="22"/>
          <w:shd w:val="clear" w:color="auto" w:fill="FFFFFF"/>
          <w:lang w:eastAsia="zh-CN"/>
        </w:rPr>
        <w:t xml:space="preserve"> </w:t>
      </w:r>
      <w:r w:rsidR="00AF051E">
        <w:rPr>
          <w:rFonts w:ascii="Times New Roman" w:eastAsia="Times New Roman" w:hAnsi="Times New Roman" w:cs="Times New Roman" w:hint="eastAsia"/>
          <w:color w:val="3E4349"/>
          <w:sz w:val="22"/>
          <w:szCs w:val="22"/>
          <w:shd w:val="clear" w:color="auto" w:fill="FFFFFF"/>
          <w:lang w:eastAsia="zh-CN"/>
        </w:rPr>
        <w:t xml:space="preserve"> </w:t>
      </w:r>
      <w:r w:rsidR="00AF051E" w:rsidRPr="00072328">
        <w:rPr>
          <w:rFonts w:ascii="Times New Roman" w:eastAsia="Times New Roman" w:hAnsi="Times New Roman" w:cs="Times New Roman"/>
          <w:color w:val="3E4349"/>
          <w:sz w:val="22"/>
          <w:szCs w:val="22"/>
          <w:shd w:val="clear" w:color="auto" w:fill="FFFFFF"/>
          <w:lang w:eastAsia="zh-CN"/>
        </w:rPr>
        <w:t>‘</w:t>
      </w:r>
      <w:proofErr w:type="spellStart"/>
      <w:r w:rsidR="00AF051E" w:rsidRPr="00072328">
        <w:rPr>
          <w:rFonts w:ascii="Times New Roman" w:eastAsia="Times New Roman" w:hAnsi="Times New Roman" w:cs="Times New Roman"/>
          <w:color w:val="3E4349"/>
          <w:sz w:val="22"/>
          <w:szCs w:val="22"/>
          <w:shd w:val="clear" w:color="auto" w:fill="FFFFFF"/>
          <w:lang w:eastAsia="zh-CN"/>
        </w:rPr>
        <w:t>PatternAnalyzer</w:t>
      </w:r>
      <w:proofErr w:type="spellEnd"/>
      <w:r w:rsidR="00AF051E" w:rsidRPr="00072328">
        <w:rPr>
          <w:rFonts w:ascii="Times New Roman" w:eastAsia="Times New Roman" w:hAnsi="Times New Roman" w:cs="Times New Roman"/>
          <w:color w:val="3E4349"/>
          <w:sz w:val="22"/>
          <w:szCs w:val="22"/>
          <w:shd w:val="clear" w:color="auto" w:fill="FFFFFF"/>
          <w:lang w:eastAsia="zh-CN"/>
        </w:rPr>
        <w:t xml:space="preserve">’ </w:t>
      </w:r>
      <w:r w:rsidR="00AF051E">
        <w:rPr>
          <w:rFonts w:ascii="Times New Roman" w:eastAsia="Times New Roman" w:hAnsi="Times New Roman" w:cs="Times New Roman" w:hint="eastAsia"/>
          <w:color w:val="3E4349"/>
          <w:sz w:val="22"/>
          <w:szCs w:val="22"/>
          <w:shd w:val="clear" w:color="auto" w:fill="FFFFFF"/>
          <w:lang w:eastAsia="zh-CN"/>
        </w:rPr>
        <w:t xml:space="preserve">showing </w:t>
      </w:r>
      <w:r w:rsidR="00AF051E">
        <w:rPr>
          <w:rFonts w:ascii="Times New Roman" w:eastAsia="Times New Roman" w:hAnsi="Times New Roman" w:cs="Times New Roman"/>
          <w:color w:val="3E4349"/>
          <w:sz w:val="22"/>
          <w:szCs w:val="22"/>
          <w:shd w:val="clear" w:color="auto" w:fill="FFFFFF"/>
          <w:lang w:eastAsia="zh-CN"/>
        </w:rPr>
        <w:t>more accura</w:t>
      </w:r>
      <w:r w:rsidR="00571F16" w:rsidRPr="00072328">
        <w:rPr>
          <w:rFonts w:ascii="Times New Roman" w:eastAsia="Times New Roman" w:hAnsi="Times New Roman" w:cs="Times New Roman"/>
          <w:color w:val="3E4349"/>
          <w:sz w:val="22"/>
          <w:szCs w:val="22"/>
          <w:shd w:val="clear" w:color="auto" w:fill="FFFFFF"/>
          <w:lang w:eastAsia="zh-CN"/>
        </w:rPr>
        <w:t xml:space="preserve">cy, </w:t>
      </w:r>
      <w:r w:rsidR="00AF051E">
        <w:rPr>
          <w:rFonts w:ascii="Times New Roman" w:eastAsia="Times New Roman" w:hAnsi="Times New Roman" w:cs="Times New Roman" w:hint="eastAsia"/>
          <w:color w:val="3E4349"/>
          <w:sz w:val="22"/>
          <w:szCs w:val="22"/>
          <w:shd w:val="clear" w:color="auto" w:fill="FFFFFF"/>
          <w:lang w:eastAsia="zh-CN"/>
        </w:rPr>
        <w:t xml:space="preserve">it </w:t>
      </w:r>
      <w:r w:rsidR="00571F16" w:rsidRPr="00072328">
        <w:rPr>
          <w:rFonts w:ascii="Times New Roman" w:eastAsia="Times New Roman" w:hAnsi="Times New Roman" w:cs="Times New Roman"/>
          <w:color w:val="3E4349"/>
          <w:sz w:val="22"/>
          <w:szCs w:val="22"/>
          <w:shd w:val="clear" w:color="auto" w:fill="FFFFFF"/>
          <w:lang w:eastAsia="zh-CN"/>
        </w:rPr>
        <w:t>is chose</w:t>
      </w:r>
      <w:r w:rsidR="00AF051E">
        <w:rPr>
          <w:rFonts w:ascii="Times New Roman" w:eastAsia="Times New Roman" w:hAnsi="Times New Roman" w:cs="Times New Roman"/>
          <w:color w:val="3E4349"/>
          <w:sz w:val="22"/>
          <w:szCs w:val="22"/>
          <w:shd w:val="clear" w:color="auto" w:fill="FFFFFF"/>
          <w:lang w:eastAsia="zh-CN"/>
        </w:rPr>
        <w:t>n</w:t>
      </w:r>
      <w:r w:rsidR="00571F16" w:rsidRPr="00072328">
        <w:rPr>
          <w:rFonts w:ascii="Times New Roman" w:eastAsia="Times New Roman" w:hAnsi="Times New Roman" w:cs="Times New Roman"/>
          <w:color w:val="3E4349"/>
          <w:sz w:val="22"/>
          <w:szCs w:val="22"/>
          <w:shd w:val="clear" w:color="auto" w:fill="FFFFFF"/>
          <w:lang w:eastAsia="zh-CN"/>
        </w:rPr>
        <w:t xml:space="preserve"> a</w:t>
      </w:r>
      <w:r w:rsidR="000E2527">
        <w:rPr>
          <w:rFonts w:ascii="Times New Roman" w:eastAsia="Times New Roman" w:hAnsi="Times New Roman" w:cs="Times New Roman"/>
          <w:color w:val="3E4349"/>
          <w:sz w:val="22"/>
          <w:szCs w:val="22"/>
          <w:shd w:val="clear" w:color="auto" w:fill="FFFFFF"/>
          <w:lang w:eastAsia="zh-CN"/>
        </w:rPr>
        <w:t>s the final classifier to do</w:t>
      </w:r>
      <w:r w:rsidR="00571F16" w:rsidRPr="00072328">
        <w:rPr>
          <w:rFonts w:ascii="Times New Roman" w:eastAsia="Times New Roman" w:hAnsi="Times New Roman" w:cs="Times New Roman"/>
          <w:color w:val="3E4349"/>
          <w:sz w:val="22"/>
          <w:szCs w:val="22"/>
          <w:shd w:val="clear" w:color="auto" w:fill="FFFFFF"/>
          <w:lang w:eastAsia="zh-CN"/>
        </w:rPr>
        <w:t xml:space="preserve"> sentiment analysis. </w:t>
      </w:r>
    </w:p>
    <w:p w14:paraId="2FC54354" w14:textId="77777777" w:rsidR="00DC46AD" w:rsidRDefault="00DC46AD" w:rsidP="00571F16">
      <w:pPr>
        <w:rPr>
          <w:rFonts w:ascii="Times New Roman" w:eastAsia="Times New Roman" w:hAnsi="Times New Roman" w:cs="Times New Roman"/>
          <w:color w:val="3E4349"/>
          <w:sz w:val="22"/>
          <w:szCs w:val="22"/>
          <w:shd w:val="clear" w:color="auto" w:fill="FFFFFF"/>
          <w:lang w:eastAsia="zh-CN"/>
        </w:rPr>
      </w:pPr>
    </w:p>
    <w:p w14:paraId="166DF539" w14:textId="5BAF9B76" w:rsidR="00FC352C" w:rsidRPr="00072328" w:rsidRDefault="00DC46AD" w:rsidP="00571F16">
      <w:pPr>
        <w:rPr>
          <w:rFonts w:ascii="Times New Roman" w:eastAsia="Times New Roman" w:hAnsi="Times New Roman" w:cs="Times New Roman"/>
          <w:color w:val="3E4349"/>
          <w:sz w:val="22"/>
          <w:szCs w:val="22"/>
          <w:shd w:val="clear" w:color="auto" w:fill="FFFFFF"/>
          <w:lang w:val="en-AU"/>
        </w:rPr>
      </w:pPr>
      <w:r>
        <w:rPr>
          <w:rFonts w:ascii="Times New Roman" w:eastAsia="Times New Roman" w:hAnsi="Times New Roman" w:cs="Times New Roman"/>
          <w:color w:val="3E4349"/>
          <w:sz w:val="22"/>
          <w:szCs w:val="22"/>
          <w:shd w:val="clear" w:color="auto" w:fill="FFFFFF"/>
          <w:lang w:eastAsia="zh-CN"/>
        </w:rPr>
        <w:t xml:space="preserve">Using this </w:t>
      </w:r>
      <w:r w:rsidR="00FC352C" w:rsidRPr="00072328">
        <w:rPr>
          <w:rFonts w:ascii="Times New Roman" w:eastAsia="Times New Roman" w:hAnsi="Times New Roman" w:cs="Times New Roman"/>
          <w:color w:val="3E4349"/>
          <w:sz w:val="22"/>
          <w:szCs w:val="22"/>
          <w:shd w:val="clear" w:color="auto" w:fill="FFFFFF"/>
          <w:lang w:val="en-AU"/>
        </w:rPr>
        <w:t xml:space="preserve">analysis method, tweets retrieved from the database will be add another filed named ‘sentiment’, with </w:t>
      </w:r>
      <w:r w:rsidR="0044736B" w:rsidRPr="00072328">
        <w:rPr>
          <w:rFonts w:ascii="Times New Roman" w:eastAsia="Times New Roman" w:hAnsi="Times New Roman" w:cs="Times New Roman"/>
          <w:color w:val="3E4349"/>
          <w:sz w:val="22"/>
          <w:szCs w:val="22"/>
          <w:shd w:val="clear" w:color="auto" w:fill="FFFFFF"/>
          <w:lang w:val="en-AU"/>
        </w:rPr>
        <w:t xml:space="preserve">the values of </w:t>
      </w:r>
      <w:r w:rsidR="00FC352C" w:rsidRPr="00072328">
        <w:rPr>
          <w:rFonts w:ascii="Times New Roman" w:eastAsia="Times New Roman" w:hAnsi="Times New Roman" w:cs="Times New Roman"/>
          <w:color w:val="3E4349"/>
          <w:sz w:val="22"/>
          <w:szCs w:val="22"/>
          <w:shd w:val="clear" w:color="auto" w:fill="FFFFFF"/>
          <w:lang w:val="en-AU"/>
        </w:rPr>
        <w:t xml:space="preserve">its sentiment classification (positive/negative/neutral) </w:t>
      </w:r>
      <w:r w:rsidR="00FC352C" w:rsidRPr="00072328">
        <w:rPr>
          <w:rFonts w:ascii="Times New Roman" w:eastAsia="Times New Roman" w:hAnsi="Times New Roman" w:cs="Times New Roman"/>
          <w:color w:val="3E4349"/>
          <w:sz w:val="22"/>
          <w:szCs w:val="22"/>
          <w:shd w:val="clear" w:color="auto" w:fill="FFFFFF"/>
          <w:lang w:val="en-AU"/>
        </w:rPr>
        <w:lastRenderedPageBreak/>
        <w:t>and sentiment score</w:t>
      </w:r>
      <w:r w:rsidR="00D227F3" w:rsidRPr="00072328">
        <w:rPr>
          <w:rFonts w:ascii="Times New Roman" w:eastAsia="Times New Roman" w:hAnsi="Times New Roman" w:cs="Times New Roman"/>
          <w:color w:val="3E4349"/>
          <w:sz w:val="22"/>
          <w:szCs w:val="22"/>
          <w:shd w:val="clear" w:color="auto" w:fill="FFFFFF"/>
          <w:lang w:val="en-AU"/>
        </w:rPr>
        <w:t xml:space="preserve"> (</w:t>
      </w:r>
      <w:r w:rsidR="0044736B" w:rsidRPr="00072328">
        <w:rPr>
          <w:rFonts w:ascii="Times New Roman" w:eastAsia="Times New Roman" w:hAnsi="Times New Roman" w:cs="Times New Roman"/>
          <w:color w:val="3E4349"/>
          <w:sz w:val="22"/>
          <w:szCs w:val="22"/>
          <w:shd w:val="clear" w:color="auto" w:fill="FFFFFF"/>
          <w:lang w:val="en-AU"/>
        </w:rPr>
        <w:t>where</w:t>
      </w:r>
      <w:r w:rsidR="00D227F3" w:rsidRPr="00072328">
        <w:rPr>
          <w:rFonts w:ascii="Times New Roman" w:eastAsia="Times New Roman" w:hAnsi="Times New Roman" w:cs="Times New Roman"/>
          <w:color w:val="3E4349"/>
          <w:sz w:val="22"/>
          <w:szCs w:val="22"/>
          <w:shd w:val="clear" w:color="auto" w:fill="FFFFFF"/>
          <w:lang w:val="en-AU"/>
        </w:rPr>
        <w:t xml:space="preserve"> [-1,0) represents negative, 0 represents neutral, and (0, 1] represents positive)</w:t>
      </w:r>
      <w:r w:rsidR="00FC352C" w:rsidRPr="00072328">
        <w:rPr>
          <w:rFonts w:ascii="Times New Roman" w:eastAsia="Times New Roman" w:hAnsi="Times New Roman" w:cs="Times New Roman"/>
          <w:color w:val="3E4349"/>
          <w:sz w:val="22"/>
          <w:szCs w:val="22"/>
          <w:shd w:val="clear" w:color="auto" w:fill="FFFFFF"/>
          <w:lang w:val="en-AU"/>
        </w:rPr>
        <w:t xml:space="preserve">. </w:t>
      </w:r>
    </w:p>
    <w:p w14:paraId="5359F374" w14:textId="77777777" w:rsidR="00FC352C" w:rsidRPr="00072328" w:rsidRDefault="00FC352C" w:rsidP="00571F16">
      <w:pPr>
        <w:rPr>
          <w:rFonts w:ascii="Times New Roman" w:eastAsia="Times New Roman" w:hAnsi="Times New Roman" w:cs="Times New Roman"/>
          <w:color w:val="3E4349"/>
          <w:sz w:val="22"/>
          <w:szCs w:val="22"/>
          <w:shd w:val="clear" w:color="auto" w:fill="FFFFFF"/>
          <w:lang w:val="en-AU"/>
        </w:rPr>
      </w:pPr>
    </w:p>
    <w:p w14:paraId="1285EF74" w14:textId="5C998B99" w:rsidR="00FC352C" w:rsidRDefault="00FC352C" w:rsidP="00571F16">
      <w:pPr>
        <w:rPr>
          <w:rFonts w:ascii="Times New Roman" w:eastAsia="Times New Roman" w:hAnsi="Times New Roman" w:cs="Times New Roman"/>
          <w:color w:val="3E4349"/>
          <w:sz w:val="22"/>
          <w:szCs w:val="22"/>
          <w:shd w:val="clear" w:color="auto" w:fill="FFFFFF"/>
          <w:lang w:eastAsia="zh-CN"/>
        </w:rPr>
      </w:pPr>
      <w:r w:rsidRPr="00072328">
        <w:rPr>
          <w:rFonts w:ascii="Times New Roman" w:eastAsia="Times New Roman" w:hAnsi="Times New Roman" w:cs="Times New Roman"/>
          <w:color w:val="3E4349"/>
          <w:sz w:val="22"/>
          <w:szCs w:val="22"/>
          <w:shd w:val="clear" w:color="auto" w:fill="FFFFFF"/>
          <w:lang w:eastAsia="zh-CN"/>
        </w:rPr>
        <w:t xml:space="preserve">The source code of all the processes above is under the directory of ‘sentiment’. </w:t>
      </w:r>
    </w:p>
    <w:p w14:paraId="432E6381" w14:textId="77777777" w:rsidR="00AD241A" w:rsidRDefault="00AD241A" w:rsidP="00571F16">
      <w:pPr>
        <w:rPr>
          <w:rFonts w:ascii="Times New Roman" w:eastAsia="Times New Roman" w:hAnsi="Times New Roman" w:cs="Times New Roman"/>
          <w:color w:val="3E4349"/>
          <w:sz w:val="22"/>
          <w:szCs w:val="22"/>
          <w:shd w:val="clear" w:color="auto" w:fill="FFFFFF"/>
          <w:lang w:eastAsia="zh-CN"/>
        </w:rPr>
      </w:pPr>
    </w:p>
    <w:p w14:paraId="32C0E2B9" w14:textId="7B463982" w:rsidR="00FA4F2E" w:rsidRDefault="00AD241A" w:rsidP="00FC6C22">
      <w:pPr>
        <w:rPr>
          <w:rFonts w:ascii="Times New Roman" w:eastAsia="Times New Roman" w:hAnsi="Times New Roman" w:cs="Times New Roman"/>
          <w:i/>
          <w:color w:val="3E4349"/>
          <w:shd w:val="clear" w:color="auto" w:fill="FFFFFF"/>
          <w:lang w:eastAsia="zh-CN"/>
        </w:rPr>
      </w:pPr>
      <w:r w:rsidRPr="00AD241A">
        <w:rPr>
          <w:rFonts w:ascii="Times New Roman" w:eastAsia="Times New Roman" w:hAnsi="Times New Roman" w:cs="Times New Roman"/>
          <w:i/>
          <w:color w:val="3E4349"/>
          <w:shd w:val="clear" w:color="auto" w:fill="FFFFFF"/>
          <w:lang w:eastAsia="zh-CN"/>
        </w:rPr>
        <w:t>Scenarios Analysis</w:t>
      </w:r>
      <w:r>
        <w:rPr>
          <w:rFonts w:ascii="Times New Roman" w:eastAsia="Times New Roman" w:hAnsi="Times New Roman" w:cs="Times New Roman"/>
          <w:i/>
          <w:color w:val="3E4349"/>
          <w:shd w:val="clear" w:color="auto" w:fill="FFFFFF"/>
          <w:lang w:eastAsia="zh-CN"/>
        </w:rPr>
        <w:t xml:space="preserve"> </w:t>
      </w:r>
      <w:r>
        <w:rPr>
          <w:rFonts w:ascii="Times New Roman" w:eastAsia="Times New Roman" w:hAnsi="Times New Roman" w:cs="Times New Roman" w:hint="eastAsia"/>
          <w:i/>
          <w:color w:val="3E4349"/>
          <w:shd w:val="clear" w:color="auto" w:fill="FFFFFF"/>
          <w:lang w:eastAsia="zh-CN"/>
        </w:rPr>
        <w:t>1</w:t>
      </w:r>
      <w:r>
        <w:rPr>
          <w:rFonts w:ascii="Times New Roman" w:eastAsia="Times New Roman" w:hAnsi="Times New Roman" w:cs="Times New Roman"/>
          <w:i/>
          <w:color w:val="3E4349"/>
          <w:shd w:val="clear" w:color="auto" w:fill="FFFFFF"/>
          <w:lang w:eastAsia="zh-CN"/>
        </w:rPr>
        <w:t>:</w:t>
      </w:r>
      <w:r w:rsidRPr="00AD241A">
        <w:rPr>
          <w:rFonts w:ascii="Times New Roman" w:eastAsia="Times New Roman" w:hAnsi="Times New Roman" w:cs="Times New Roman"/>
          <w:i/>
          <w:color w:val="3E4349"/>
          <w:shd w:val="clear" w:color="auto" w:fill="FFFFFF"/>
          <w:lang w:eastAsia="zh-CN"/>
        </w:rPr>
        <w:t xml:space="preserve"> </w:t>
      </w:r>
      <w:r w:rsidR="00FA4F2E" w:rsidRPr="00AD241A">
        <w:rPr>
          <w:rFonts w:ascii="Times New Roman" w:eastAsia="Times New Roman" w:hAnsi="Times New Roman" w:cs="Times New Roman"/>
          <w:i/>
          <w:color w:val="3E4349"/>
          <w:shd w:val="clear" w:color="auto" w:fill="FFFFFF"/>
          <w:lang w:eastAsia="zh-CN"/>
        </w:rPr>
        <w:t>Hot Topic</w:t>
      </w:r>
    </w:p>
    <w:p w14:paraId="1A1190A6" w14:textId="77777777" w:rsidR="00987307" w:rsidRDefault="00987307" w:rsidP="00FC6C22">
      <w:pPr>
        <w:rPr>
          <w:rFonts w:ascii="Times New Roman" w:eastAsia="Times New Roman" w:hAnsi="Times New Roman" w:cs="Times New Roman"/>
          <w:color w:val="3E4349"/>
          <w:sz w:val="22"/>
          <w:szCs w:val="22"/>
          <w:shd w:val="clear" w:color="auto" w:fill="FFFFFF"/>
          <w:lang w:val="en-AU"/>
        </w:rPr>
      </w:pPr>
    </w:p>
    <w:p w14:paraId="2EE6E92D" w14:textId="3D1EA561" w:rsidR="00987307" w:rsidRPr="00AD241A" w:rsidRDefault="00C20581" w:rsidP="00FC6C22">
      <w:pPr>
        <w:rPr>
          <w:rFonts w:ascii="Times New Roman" w:eastAsia="Times New Roman" w:hAnsi="Times New Roman" w:cs="Times New Roman"/>
          <w:i/>
          <w:color w:val="3E4349"/>
          <w:shd w:val="clear" w:color="auto" w:fill="FFFFFF"/>
          <w:lang w:eastAsia="zh-CN"/>
        </w:rPr>
      </w:pPr>
      <w:r>
        <w:rPr>
          <w:rFonts w:ascii="Times New Roman" w:eastAsia="Times New Roman" w:hAnsi="Times New Roman" w:cs="Times New Roman"/>
          <w:color w:val="3E4349"/>
          <w:sz w:val="22"/>
          <w:szCs w:val="22"/>
          <w:shd w:val="clear" w:color="auto" w:fill="FFFFFF"/>
          <w:lang w:val="en-AU"/>
        </w:rPr>
        <w:t>The</w:t>
      </w:r>
      <w:r>
        <w:rPr>
          <w:rFonts w:ascii="Times New Roman" w:eastAsia="Times New Roman" w:hAnsi="Times New Roman" w:cs="Times New Roman" w:hint="eastAsia"/>
          <w:color w:val="3E4349"/>
          <w:sz w:val="22"/>
          <w:szCs w:val="22"/>
          <w:shd w:val="clear" w:color="auto" w:fill="FFFFFF"/>
          <w:lang w:val="en-AU" w:eastAsia="zh-CN"/>
        </w:rPr>
        <w:t xml:space="preserve"> h</w:t>
      </w:r>
      <w:r w:rsidR="00987307">
        <w:rPr>
          <w:rFonts w:ascii="Times New Roman" w:eastAsia="Times New Roman" w:hAnsi="Times New Roman" w:cs="Times New Roman"/>
          <w:color w:val="3E4349"/>
          <w:sz w:val="22"/>
          <w:szCs w:val="22"/>
          <w:shd w:val="clear" w:color="auto" w:fill="FFFFFF"/>
          <w:lang w:val="en-AU"/>
        </w:rPr>
        <w:t>ot topic</w:t>
      </w:r>
      <w:r>
        <w:rPr>
          <w:rFonts w:ascii="Times New Roman" w:eastAsia="Times New Roman" w:hAnsi="Times New Roman" w:cs="Times New Roman" w:hint="eastAsia"/>
          <w:color w:val="3E4349"/>
          <w:sz w:val="22"/>
          <w:szCs w:val="22"/>
          <w:shd w:val="clear" w:color="auto" w:fill="FFFFFF"/>
          <w:lang w:val="en-AU" w:eastAsia="zh-CN"/>
        </w:rPr>
        <w:t>s</w:t>
      </w:r>
      <w:r>
        <w:rPr>
          <w:rFonts w:ascii="Times New Roman" w:eastAsia="Times New Roman" w:hAnsi="Times New Roman" w:cs="Times New Roman"/>
          <w:color w:val="3E4349"/>
          <w:sz w:val="22"/>
          <w:szCs w:val="22"/>
          <w:shd w:val="clear" w:color="auto" w:fill="FFFFFF"/>
          <w:lang w:val="en-AU"/>
        </w:rPr>
        <w:t xml:space="preserve"> are</w:t>
      </w:r>
      <w:r>
        <w:rPr>
          <w:rFonts w:ascii="Times New Roman" w:eastAsia="Times New Roman" w:hAnsi="Times New Roman" w:cs="Times New Roman" w:hint="eastAsia"/>
          <w:color w:val="3E4349"/>
          <w:sz w:val="22"/>
          <w:szCs w:val="22"/>
          <w:shd w:val="clear" w:color="auto" w:fill="FFFFFF"/>
          <w:lang w:val="en-AU" w:eastAsia="zh-CN"/>
        </w:rPr>
        <w:t xml:space="preserve"> </w:t>
      </w:r>
      <w:r w:rsidR="00141911">
        <w:rPr>
          <w:rFonts w:ascii="Times New Roman" w:eastAsia="Times New Roman" w:hAnsi="Times New Roman" w:cs="Times New Roman" w:hint="eastAsia"/>
          <w:color w:val="3E4349"/>
          <w:sz w:val="22"/>
          <w:szCs w:val="22"/>
          <w:shd w:val="clear" w:color="auto" w:fill="FFFFFF"/>
          <w:lang w:val="en-AU" w:eastAsia="zh-CN"/>
        </w:rPr>
        <w:t xml:space="preserve">statistical </w:t>
      </w:r>
      <w:proofErr w:type="spellStart"/>
      <w:r>
        <w:rPr>
          <w:rFonts w:ascii="Times New Roman" w:eastAsia="Times New Roman" w:hAnsi="Times New Roman" w:cs="Times New Roman" w:hint="eastAsia"/>
          <w:color w:val="3E4349"/>
          <w:sz w:val="22"/>
          <w:szCs w:val="22"/>
          <w:shd w:val="clear" w:color="auto" w:fill="FFFFFF"/>
          <w:lang w:val="en-AU" w:eastAsia="zh-CN"/>
        </w:rPr>
        <w:t>hashtags</w:t>
      </w:r>
      <w:proofErr w:type="spellEnd"/>
      <w:r>
        <w:rPr>
          <w:rFonts w:ascii="Times New Roman" w:eastAsia="Times New Roman" w:hAnsi="Times New Roman" w:cs="Times New Roman" w:hint="eastAsia"/>
          <w:color w:val="3E4349"/>
          <w:sz w:val="22"/>
          <w:szCs w:val="22"/>
          <w:shd w:val="clear" w:color="auto" w:fill="FFFFFF"/>
          <w:lang w:val="en-AU" w:eastAsia="zh-CN"/>
        </w:rPr>
        <w:t xml:space="preserve"> in </w:t>
      </w:r>
      <w:r>
        <w:rPr>
          <w:rFonts w:ascii="Times New Roman" w:eastAsia="Times New Roman" w:hAnsi="Times New Roman" w:cs="Times New Roman"/>
          <w:color w:val="3E4349"/>
          <w:sz w:val="22"/>
          <w:szCs w:val="22"/>
          <w:shd w:val="clear" w:color="auto" w:fill="FFFFFF"/>
          <w:lang w:val="en-AU" w:eastAsia="zh-CN"/>
        </w:rPr>
        <w:t>tweets</w:t>
      </w:r>
      <w:r>
        <w:rPr>
          <w:rFonts w:ascii="Times New Roman" w:eastAsia="Times New Roman" w:hAnsi="Times New Roman" w:cs="Times New Roman" w:hint="eastAsia"/>
          <w:color w:val="3E4349"/>
          <w:sz w:val="22"/>
          <w:szCs w:val="22"/>
          <w:shd w:val="clear" w:color="auto" w:fill="FFFFFF"/>
          <w:lang w:val="en-AU" w:eastAsia="zh-CN"/>
        </w:rPr>
        <w:t xml:space="preserve"> </w:t>
      </w:r>
      <w:r>
        <w:rPr>
          <w:rFonts w:ascii="Times New Roman" w:eastAsia="Times New Roman" w:hAnsi="Times New Roman" w:cs="Times New Roman"/>
          <w:color w:val="3E4349"/>
          <w:sz w:val="22"/>
          <w:szCs w:val="22"/>
          <w:shd w:val="clear" w:color="auto" w:fill="FFFFFF"/>
          <w:lang w:val="en-AU" w:eastAsia="zh-CN"/>
        </w:rPr>
        <w:t>that</w:t>
      </w:r>
      <w:r>
        <w:rPr>
          <w:rFonts w:ascii="Times New Roman" w:eastAsia="Times New Roman" w:hAnsi="Times New Roman" w:cs="Times New Roman" w:hint="eastAsia"/>
          <w:color w:val="3E4349"/>
          <w:sz w:val="22"/>
          <w:szCs w:val="22"/>
          <w:shd w:val="clear" w:color="auto" w:fill="FFFFFF"/>
          <w:lang w:val="en-AU" w:eastAsia="zh-CN"/>
        </w:rPr>
        <w:t xml:space="preserve"> users mentioned most frequently. </w:t>
      </w:r>
      <w:r w:rsidR="00141911">
        <w:rPr>
          <w:rFonts w:ascii="Times New Roman" w:eastAsia="Times New Roman" w:hAnsi="Times New Roman" w:cs="Times New Roman" w:hint="eastAsia"/>
          <w:color w:val="3E4349"/>
          <w:sz w:val="22"/>
          <w:szCs w:val="22"/>
          <w:shd w:val="clear" w:color="auto" w:fill="FFFFFF"/>
          <w:lang w:val="en-AU" w:eastAsia="zh-CN"/>
        </w:rPr>
        <w:t xml:space="preserve">Figure 1 illustrates the most popular 10 topics in Chicago. It shows that three topics (They are Job, Jobs, and Hiring respectively) are highly associated with finding jobs among the top five ones. This phenomenon could probably reflect a fact that </w:t>
      </w:r>
      <w:r w:rsidR="00DA33A3">
        <w:rPr>
          <w:rFonts w:ascii="Times New Roman" w:eastAsia="Times New Roman" w:hAnsi="Times New Roman" w:cs="Times New Roman" w:hint="eastAsia"/>
          <w:color w:val="3E4349"/>
          <w:sz w:val="22"/>
          <w:szCs w:val="22"/>
          <w:shd w:val="clear" w:color="auto" w:fill="FFFFFF"/>
          <w:lang w:val="en-AU" w:eastAsia="zh-CN"/>
        </w:rPr>
        <w:t xml:space="preserve">the employment market in Chicago is still weak and certain amount of people are </w:t>
      </w:r>
      <w:r w:rsidR="00DA33A3">
        <w:rPr>
          <w:rFonts w:ascii="Times New Roman" w:eastAsia="Times New Roman" w:hAnsi="Times New Roman" w:cs="Times New Roman"/>
          <w:color w:val="3E4349"/>
          <w:sz w:val="22"/>
          <w:szCs w:val="22"/>
          <w:shd w:val="clear" w:color="auto" w:fill="FFFFFF"/>
          <w:lang w:val="en-AU" w:eastAsia="zh-CN"/>
        </w:rPr>
        <w:t>experiencing</w:t>
      </w:r>
      <w:r w:rsidR="00DA33A3">
        <w:rPr>
          <w:rFonts w:ascii="Times New Roman" w:eastAsia="Times New Roman" w:hAnsi="Times New Roman" w:cs="Times New Roman" w:hint="eastAsia"/>
          <w:color w:val="3E4349"/>
          <w:sz w:val="22"/>
          <w:szCs w:val="22"/>
          <w:shd w:val="clear" w:color="auto" w:fill="FFFFFF"/>
          <w:lang w:val="en-AU" w:eastAsia="zh-CN"/>
        </w:rPr>
        <w:t xml:space="preserve"> the difficulties to find a job. </w:t>
      </w:r>
    </w:p>
    <w:p w14:paraId="2324BD34" w14:textId="77777777" w:rsidR="00FC6C22" w:rsidRPr="00FA4F2E" w:rsidRDefault="00FC6C22" w:rsidP="00FC6C22">
      <w:pPr>
        <w:rPr>
          <w:rFonts w:ascii="Times New Roman" w:eastAsia="Times New Roman" w:hAnsi="Times New Roman" w:cs="Times New Roman"/>
          <w:color w:val="3E4349"/>
          <w:sz w:val="22"/>
          <w:szCs w:val="22"/>
          <w:shd w:val="clear" w:color="auto" w:fill="FFFFFF"/>
          <w:lang w:eastAsia="zh-CN"/>
        </w:rPr>
      </w:pPr>
    </w:p>
    <w:p w14:paraId="0D394A5B" w14:textId="2F32FD8E" w:rsidR="00FA4F2E" w:rsidRDefault="00FA4F2E" w:rsidP="00571F16">
      <w:pPr>
        <w:rPr>
          <w:rFonts w:ascii="Times New Roman" w:eastAsia="Times New Roman" w:hAnsi="Times New Roman" w:cs="Times New Roman" w:hint="eastAsia"/>
          <w:color w:val="3E4349"/>
          <w:sz w:val="22"/>
          <w:szCs w:val="22"/>
          <w:shd w:val="clear" w:color="auto" w:fill="FFFFFF"/>
          <w:lang w:eastAsia="zh-CN"/>
        </w:rPr>
      </w:pPr>
      <w:r>
        <w:rPr>
          <w:rFonts w:ascii="Times New Roman" w:eastAsia="Times New Roman" w:hAnsi="Times New Roman" w:cs="Times New Roman" w:hint="eastAsia"/>
          <w:noProof/>
          <w:color w:val="3E4349"/>
          <w:sz w:val="22"/>
          <w:szCs w:val="22"/>
          <w:shd w:val="clear" w:color="auto" w:fill="FFFFFF"/>
        </w:rPr>
        <w:drawing>
          <wp:inline distT="0" distB="0" distL="0" distR="0" wp14:anchorId="5235ED94" wp14:editId="6A02B2CF">
            <wp:extent cx="5270500" cy="280352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19 at 12.02.24.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803525"/>
                    </a:xfrm>
                    <a:prstGeom prst="rect">
                      <a:avLst/>
                    </a:prstGeom>
                  </pic:spPr>
                </pic:pic>
              </a:graphicData>
            </a:graphic>
          </wp:inline>
        </w:drawing>
      </w:r>
    </w:p>
    <w:p w14:paraId="3F7FC4D8" w14:textId="77777777" w:rsidR="00714300" w:rsidRDefault="00714300" w:rsidP="00571F16">
      <w:pPr>
        <w:rPr>
          <w:rFonts w:ascii="Times New Roman" w:eastAsia="Times New Roman" w:hAnsi="Times New Roman" w:cs="Times New Roman"/>
          <w:color w:val="3E4349"/>
          <w:sz w:val="22"/>
          <w:szCs w:val="22"/>
          <w:shd w:val="clear" w:color="auto" w:fill="FFFFFF"/>
          <w:lang w:eastAsia="zh-CN"/>
        </w:rPr>
      </w:pPr>
    </w:p>
    <w:p w14:paraId="42922237" w14:textId="77777777" w:rsidR="008F4B78" w:rsidRDefault="008F4B78" w:rsidP="00AD241A">
      <w:pPr>
        <w:rPr>
          <w:rFonts w:ascii="Times New Roman" w:eastAsia="Times New Roman" w:hAnsi="Times New Roman" w:cs="Times New Roman"/>
          <w:i/>
          <w:color w:val="3E4349"/>
          <w:shd w:val="clear" w:color="auto" w:fill="FFFFFF"/>
          <w:lang w:eastAsia="zh-CN"/>
        </w:rPr>
      </w:pPr>
    </w:p>
    <w:p w14:paraId="44E72406" w14:textId="00AFB652" w:rsidR="00AD241A" w:rsidRPr="00AD241A" w:rsidRDefault="00AD241A" w:rsidP="00AD241A">
      <w:pPr>
        <w:rPr>
          <w:rFonts w:ascii="Times New Roman" w:eastAsia="Times New Roman" w:hAnsi="Times New Roman" w:cs="Times New Roman"/>
          <w:i/>
          <w:color w:val="3E4349"/>
          <w:shd w:val="clear" w:color="auto" w:fill="FFFFFF"/>
          <w:lang w:eastAsia="zh-CN"/>
        </w:rPr>
      </w:pPr>
      <w:r w:rsidRPr="00AD241A">
        <w:rPr>
          <w:rFonts w:ascii="Times New Roman" w:eastAsia="Times New Roman" w:hAnsi="Times New Roman" w:cs="Times New Roman"/>
          <w:i/>
          <w:color w:val="3E4349"/>
          <w:shd w:val="clear" w:color="auto" w:fill="FFFFFF"/>
          <w:lang w:eastAsia="zh-CN"/>
        </w:rPr>
        <w:t>Scenarios Analysis</w:t>
      </w:r>
      <w:r>
        <w:rPr>
          <w:rFonts w:ascii="Times New Roman" w:eastAsia="Times New Roman" w:hAnsi="Times New Roman" w:cs="Times New Roman"/>
          <w:i/>
          <w:color w:val="3E4349"/>
          <w:shd w:val="clear" w:color="auto" w:fill="FFFFFF"/>
          <w:lang w:eastAsia="zh-CN"/>
        </w:rPr>
        <w:t xml:space="preserve"> </w:t>
      </w:r>
      <w:r>
        <w:rPr>
          <w:rFonts w:ascii="Times New Roman" w:eastAsia="Times New Roman" w:hAnsi="Times New Roman" w:cs="Times New Roman" w:hint="eastAsia"/>
          <w:i/>
          <w:color w:val="3E4349"/>
          <w:shd w:val="clear" w:color="auto" w:fill="FFFFFF"/>
          <w:lang w:eastAsia="zh-CN"/>
        </w:rPr>
        <w:t>2</w:t>
      </w:r>
      <w:r>
        <w:rPr>
          <w:rFonts w:ascii="Times New Roman" w:eastAsia="Times New Roman" w:hAnsi="Times New Roman" w:cs="Times New Roman"/>
          <w:i/>
          <w:color w:val="3E4349"/>
          <w:shd w:val="clear" w:color="auto" w:fill="FFFFFF"/>
          <w:lang w:eastAsia="zh-CN"/>
        </w:rPr>
        <w:t>:</w:t>
      </w:r>
      <w:r w:rsidRPr="00AD241A">
        <w:rPr>
          <w:rFonts w:ascii="Times New Roman" w:eastAsia="Times New Roman" w:hAnsi="Times New Roman" w:cs="Times New Roman"/>
          <w:i/>
          <w:color w:val="3E4349"/>
          <w:shd w:val="clear" w:color="auto" w:fill="FFFFFF"/>
          <w:lang w:eastAsia="zh-CN"/>
        </w:rPr>
        <w:t xml:space="preserve"> </w:t>
      </w:r>
      <w:r>
        <w:rPr>
          <w:rFonts w:ascii="Times New Roman" w:eastAsia="Times New Roman" w:hAnsi="Times New Roman" w:cs="Times New Roman"/>
          <w:i/>
          <w:color w:val="3E4349"/>
          <w:shd w:val="clear" w:color="auto" w:fill="FFFFFF"/>
          <w:lang w:eastAsia="zh-CN"/>
        </w:rPr>
        <w:t xml:space="preserve">Topic of </w:t>
      </w:r>
      <w:r>
        <w:rPr>
          <w:rFonts w:ascii="Times New Roman" w:eastAsia="Times New Roman" w:hAnsi="Times New Roman" w:cs="Times New Roman" w:hint="eastAsia"/>
          <w:i/>
          <w:color w:val="3E4349"/>
          <w:shd w:val="clear" w:color="auto" w:fill="FFFFFF"/>
          <w:lang w:eastAsia="zh-CN"/>
        </w:rPr>
        <w:t>C2E2</w:t>
      </w:r>
    </w:p>
    <w:p w14:paraId="5E9FB830" w14:textId="78D956E2" w:rsidR="00714300" w:rsidRDefault="00714300" w:rsidP="00714300">
      <w:pPr>
        <w:rPr>
          <w:rFonts w:ascii="Times New Roman" w:eastAsia="Times New Roman" w:hAnsi="Times New Roman" w:cs="Times New Roman" w:hint="eastAsia"/>
          <w:color w:val="3E4349"/>
          <w:sz w:val="22"/>
          <w:szCs w:val="22"/>
          <w:shd w:val="clear" w:color="auto" w:fill="FFFFFF"/>
          <w:lang w:eastAsia="zh-CN"/>
        </w:rPr>
      </w:pPr>
    </w:p>
    <w:p w14:paraId="1752838E" w14:textId="69111509" w:rsidR="00381D59" w:rsidRDefault="008F4B78" w:rsidP="008F4B78">
      <w:pPr>
        <w:pStyle w:val="HTMLPreformatted"/>
        <w:shd w:val="clear" w:color="auto" w:fill="FFFFFF"/>
        <w:rPr>
          <w:rFonts w:ascii="Times New Roman" w:eastAsia="Times New Roman" w:hAnsi="Times New Roman" w:cs="Times New Roman" w:hint="eastAsia"/>
          <w:color w:val="3E4349"/>
          <w:sz w:val="22"/>
          <w:szCs w:val="22"/>
          <w:shd w:val="clear" w:color="auto" w:fill="FFFFFF"/>
          <w:lang w:eastAsia="zh-CN"/>
        </w:rPr>
      </w:pPr>
      <w:r w:rsidRPr="008F4B78">
        <w:rPr>
          <w:rFonts w:ascii="Times New Roman" w:eastAsia="Times New Roman" w:hAnsi="Times New Roman" w:cs="Times New Roman" w:hint="eastAsia"/>
          <w:color w:val="3E4349"/>
          <w:sz w:val="22"/>
          <w:szCs w:val="22"/>
          <w:shd w:val="clear" w:color="auto" w:fill="FFFFFF"/>
          <w:lang w:val="en-US" w:eastAsia="zh-CN"/>
        </w:rPr>
        <w:t xml:space="preserve">C2E2 is an </w:t>
      </w:r>
      <w:r w:rsidR="00714300" w:rsidRPr="008F4B78">
        <w:rPr>
          <w:rFonts w:ascii="Times New Roman" w:eastAsia="Times New Roman" w:hAnsi="Times New Roman" w:cs="Times New Roman" w:hint="eastAsia"/>
          <w:color w:val="3E4349"/>
          <w:sz w:val="22"/>
          <w:szCs w:val="22"/>
          <w:shd w:val="clear" w:color="auto" w:fill="FFFFFF"/>
          <w:lang w:val="en-US" w:eastAsia="zh-CN"/>
        </w:rPr>
        <w:t>example</w:t>
      </w:r>
      <w:r w:rsidRPr="008F4B78">
        <w:rPr>
          <w:rFonts w:ascii="Times New Roman" w:eastAsia="Times New Roman" w:hAnsi="Times New Roman" w:cs="Times New Roman" w:hint="eastAsia"/>
          <w:color w:val="3E4349"/>
          <w:sz w:val="22"/>
          <w:szCs w:val="22"/>
          <w:shd w:val="clear" w:color="auto" w:fill="FFFFFF"/>
          <w:lang w:val="en-US" w:eastAsia="zh-CN"/>
        </w:rPr>
        <w:t xml:space="preserve"> of a specific</w:t>
      </w:r>
      <w:r w:rsidR="00714300" w:rsidRPr="008F4B78">
        <w:rPr>
          <w:rFonts w:ascii="Times New Roman" w:eastAsia="Times New Roman" w:hAnsi="Times New Roman" w:cs="Times New Roman" w:hint="eastAsia"/>
          <w:color w:val="3E4349"/>
          <w:sz w:val="22"/>
          <w:szCs w:val="22"/>
          <w:shd w:val="clear" w:color="auto" w:fill="FFFFFF"/>
          <w:lang w:val="en-US" w:eastAsia="zh-CN"/>
        </w:rPr>
        <w:t xml:space="preserve"> topic chosen from the </w:t>
      </w:r>
      <w:r w:rsidRPr="008F4B78">
        <w:rPr>
          <w:rFonts w:ascii="Times New Roman" w:eastAsia="Times New Roman" w:hAnsi="Times New Roman" w:cs="Times New Roman" w:hint="eastAsia"/>
          <w:color w:val="3E4349"/>
          <w:sz w:val="22"/>
          <w:szCs w:val="22"/>
          <w:shd w:val="clear" w:color="auto" w:fill="FFFFFF"/>
          <w:lang w:val="en-US" w:eastAsia="zh-CN"/>
        </w:rPr>
        <w:t xml:space="preserve">hot topics above. </w:t>
      </w:r>
      <w:r w:rsidR="00714300" w:rsidRPr="008F4B78">
        <w:rPr>
          <w:rFonts w:ascii="Times New Roman" w:eastAsia="Times New Roman" w:hAnsi="Times New Roman" w:cs="Times New Roman" w:hint="eastAsia"/>
          <w:color w:val="3E4349"/>
          <w:sz w:val="22"/>
          <w:szCs w:val="22"/>
          <w:shd w:val="clear" w:color="auto" w:fill="FFFFFF"/>
          <w:lang w:val="en-US" w:eastAsia="zh-CN"/>
        </w:rPr>
        <w:t>C2E2 is</w:t>
      </w:r>
      <w:r w:rsidRPr="008F4B78">
        <w:rPr>
          <w:rFonts w:ascii="Times New Roman" w:eastAsia="Times New Roman" w:hAnsi="Times New Roman" w:cs="Times New Roman" w:hint="eastAsia"/>
          <w:color w:val="3E4349"/>
          <w:sz w:val="22"/>
          <w:szCs w:val="22"/>
          <w:shd w:val="clear" w:color="auto" w:fill="FFFFFF"/>
          <w:lang w:val="en-US" w:eastAsia="zh-CN"/>
        </w:rPr>
        <w:t xml:space="preserve"> </w:t>
      </w:r>
      <w:r w:rsidRPr="008F4B78">
        <w:rPr>
          <w:rFonts w:ascii="Times New Roman" w:eastAsia="Times New Roman" w:hAnsi="Times New Roman" w:cs="Times New Roman"/>
          <w:color w:val="3E4349"/>
          <w:sz w:val="22"/>
          <w:szCs w:val="22"/>
          <w:shd w:val="clear" w:color="auto" w:fill="FFFFFF"/>
          <w:lang w:val="en-US" w:eastAsia="zh-CN"/>
        </w:rPr>
        <w:t xml:space="preserve">the </w:t>
      </w:r>
      <w:r>
        <w:rPr>
          <w:rFonts w:ascii="Times New Roman" w:eastAsia="Times New Roman" w:hAnsi="Times New Roman" w:cs="Times New Roman"/>
          <w:color w:val="3E4349"/>
          <w:sz w:val="22"/>
          <w:szCs w:val="22"/>
          <w:shd w:val="clear" w:color="auto" w:fill="FFFFFF"/>
          <w:lang w:val="en-US" w:eastAsia="zh-CN"/>
        </w:rPr>
        <w:t>a</w:t>
      </w:r>
      <w:r w:rsidRPr="008F4B78">
        <w:rPr>
          <w:rFonts w:ascii="Times New Roman" w:eastAsia="Times New Roman" w:hAnsi="Times New Roman" w:cs="Times New Roman"/>
          <w:color w:val="3E4349"/>
          <w:sz w:val="22"/>
          <w:szCs w:val="22"/>
          <w:shd w:val="clear" w:color="auto" w:fill="FFFFFF"/>
          <w:lang w:val="en-US" w:eastAsia="zh-CN"/>
        </w:rPr>
        <w:t>bbreviation</w:t>
      </w:r>
      <w:r>
        <w:rPr>
          <w:rFonts w:ascii="Times New Roman" w:eastAsia="Times New Roman" w:hAnsi="Times New Roman" w:cs="Times New Roman"/>
          <w:color w:val="3E4349"/>
          <w:sz w:val="22"/>
          <w:szCs w:val="22"/>
          <w:shd w:val="clear" w:color="auto" w:fill="FFFFFF"/>
          <w:lang w:val="en-US" w:eastAsia="zh-CN"/>
        </w:rPr>
        <w:t xml:space="preserve"> of </w:t>
      </w:r>
      <w:r w:rsidR="00714300" w:rsidRPr="00714300">
        <w:rPr>
          <w:rFonts w:ascii="Times New Roman" w:eastAsia="Times New Roman" w:hAnsi="Times New Roman" w:cs="Times New Roman"/>
          <w:color w:val="3E4349"/>
          <w:sz w:val="22"/>
          <w:szCs w:val="22"/>
          <w:shd w:val="clear" w:color="auto" w:fill="FFFFFF"/>
          <w:lang w:eastAsia="zh-CN"/>
        </w:rPr>
        <w:t>Chicago Comic &amp; Entertainment Expo</w:t>
      </w:r>
      <w:r w:rsidR="00714300" w:rsidRPr="00714300">
        <w:rPr>
          <w:rFonts w:ascii="Times New Roman" w:eastAsia="Times New Roman" w:hAnsi="Times New Roman" w:cs="Times New Roman" w:hint="eastAsia"/>
          <w:color w:val="3E4349"/>
          <w:sz w:val="22"/>
          <w:szCs w:val="22"/>
          <w:shd w:val="clear" w:color="auto" w:fill="FFFFFF"/>
          <w:lang w:eastAsia="zh-CN"/>
        </w:rPr>
        <w:t>.</w:t>
      </w:r>
      <w:r w:rsidR="00714300" w:rsidRPr="00714300">
        <w:rPr>
          <w:rFonts w:ascii="Times New Roman" w:eastAsia="Times New Roman" w:hAnsi="Times New Roman" w:cs="Times New Roman"/>
          <w:color w:val="3E4349"/>
          <w:sz w:val="22"/>
          <w:szCs w:val="22"/>
          <w:shd w:val="clear" w:color="auto" w:fill="FFFFFF"/>
          <w:lang w:eastAsia="zh-CN"/>
        </w:rPr>
        <w:t> </w:t>
      </w:r>
      <w:r>
        <w:rPr>
          <w:rFonts w:ascii="Times New Roman" w:eastAsia="Times New Roman" w:hAnsi="Times New Roman" w:cs="Times New Roman" w:hint="eastAsia"/>
          <w:color w:val="3E4349"/>
          <w:sz w:val="22"/>
          <w:szCs w:val="22"/>
          <w:shd w:val="clear" w:color="auto" w:fill="FFFFFF"/>
          <w:lang w:eastAsia="zh-CN"/>
        </w:rPr>
        <w:t>Figure 2</w:t>
      </w:r>
      <w:r w:rsidR="00714300">
        <w:rPr>
          <w:rFonts w:ascii="Times New Roman" w:eastAsia="Times New Roman" w:hAnsi="Times New Roman" w:cs="Times New Roman" w:hint="eastAsia"/>
          <w:color w:val="3E4349"/>
          <w:sz w:val="22"/>
          <w:szCs w:val="22"/>
          <w:shd w:val="clear" w:color="auto" w:fill="FFFFFF"/>
          <w:lang w:eastAsia="zh-CN"/>
        </w:rPr>
        <w:t xml:space="preserve"> shows the </w:t>
      </w:r>
      <w:r>
        <w:rPr>
          <w:rFonts w:ascii="Times New Roman" w:eastAsia="Times New Roman" w:hAnsi="Times New Roman" w:cs="Times New Roman"/>
          <w:color w:val="3E4349"/>
          <w:sz w:val="22"/>
          <w:szCs w:val="22"/>
          <w:shd w:val="clear" w:color="auto" w:fill="FFFFFF"/>
          <w:lang w:val="en-US" w:eastAsia="zh-CN"/>
        </w:rPr>
        <w:t xml:space="preserve">sentiment </w:t>
      </w:r>
      <w:r>
        <w:rPr>
          <w:rFonts w:ascii="Times New Roman" w:eastAsia="Times New Roman" w:hAnsi="Times New Roman" w:cs="Times New Roman" w:hint="eastAsia"/>
          <w:color w:val="3E4349"/>
          <w:sz w:val="22"/>
          <w:szCs w:val="22"/>
          <w:shd w:val="clear" w:color="auto" w:fill="FFFFFF"/>
          <w:lang w:eastAsia="zh-CN"/>
        </w:rPr>
        <w:t>distribution of tweeters</w:t>
      </w:r>
      <w:r w:rsidR="00714300">
        <w:rPr>
          <w:rFonts w:ascii="Times New Roman" w:eastAsia="Times New Roman" w:hAnsi="Times New Roman" w:cs="Times New Roman" w:hint="eastAsia"/>
          <w:color w:val="3E4349"/>
          <w:sz w:val="22"/>
          <w:szCs w:val="22"/>
          <w:shd w:val="clear" w:color="auto" w:fill="FFFFFF"/>
          <w:lang w:eastAsia="zh-CN"/>
        </w:rPr>
        <w:t xml:space="preserve"> </w:t>
      </w:r>
      <w:r>
        <w:rPr>
          <w:rFonts w:ascii="Times New Roman" w:eastAsia="Times New Roman" w:hAnsi="Times New Roman" w:cs="Times New Roman" w:hint="eastAsia"/>
          <w:color w:val="3E4349"/>
          <w:sz w:val="22"/>
          <w:szCs w:val="22"/>
          <w:shd w:val="clear" w:color="auto" w:fill="FFFFFF"/>
          <w:lang w:eastAsia="zh-CN"/>
        </w:rPr>
        <w:t>regarding</w:t>
      </w:r>
      <w:r w:rsidR="00714300">
        <w:rPr>
          <w:rFonts w:ascii="Times New Roman" w:eastAsia="Times New Roman" w:hAnsi="Times New Roman" w:cs="Times New Roman" w:hint="eastAsia"/>
          <w:color w:val="3E4349"/>
          <w:sz w:val="22"/>
          <w:szCs w:val="22"/>
          <w:shd w:val="clear" w:color="auto" w:fill="FFFFFF"/>
          <w:lang w:eastAsia="zh-CN"/>
        </w:rPr>
        <w:t xml:space="preserve"> C2E2. </w:t>
      </w:r>
      <w:r w:rsidR="00F30C59">
        <w:rPr>
          <w:rFonts w:ascii="Times New Roman" w:eastAsia="Times New Roman" w:hAnsi="Times New Roman" w:cs="Times New Roman"/>
          <w:color w:val="3E4349"/>
          <w:sz w:val="22"/>
          <w:szCs w:val="22"/>
          <w:shd w:val="clear" w:color="auto" w:fill="FFFFFF"/>
          <w:lang w:eastAsia="zh-CN"/>
        </w:rPr>
        <w:t>O</w:t>
      </w:r>
      <w:r w:rsidR="00381D59" w:rsidRPr="00714300">
        <w:rPr>
          <w:rFonts w:ascii="Times New Roman" w:eastAsia="Times New Roman" w:hAnsi="Times New Roman" w:cs="Times New Roman"/>
          <w:color w:val="3E4349"/>
          <w:sz w:val="22"/>
          <w:szCs w:val="22"/>
          <w:shd w:val="clear" w:color="auto" w:fill="FFFFFF"/>
          <w:lang w:eastAsia="zh-CN"/>
        </w:rPr>
        <w:t>verall</w:t>
      </w:r>
      <w:r w:rsidR="00F30C59">
        <w:rPr>
          <w:rFonts w:ascii="Times New Roman" w:eastAsia="Times New Roman" w:hAnsi="Times New Roman" w:cs="Times New Roman" w:hint="eastAsia"/>
          <w:color w:val="3E4349"/>
          <w:sz w:val="22"/>
          <w:szCs w:val="22"/>
          <w:shd w:val="clear" w:color="auto" w:fill="FFFFFF"/>
          <w:lang w:eastAsia="zh-CN"/>
        </w:rPr>
        <w:t>,</w:t>
      </w:r>
      <w:r w:rsidR="00381D59" w:rsidRPr="00714300">
        <w:rPr>
          <w:rFonts w:ascii="Times New Roman" w:eastAsia="Times New Roman" w:hAnsi="Times New Roman" w:cs="Times New Roman"/>
          <w:color w:val="3E4349"/>
          <w:sz w:val="22"/>
          <w:szCs w:val="22"/>
          <w:shd w:val="clear" w:color="auto" w:fill="FFFFFF"/>
          <w:lang w:eastAsia="zh-CN"/>
        </w:rPr>
        <w:t xml:space="preserve"> </w:t>
      </w:r>
      <w:r w:rsidR="00F30C59">
        <w:rPr>
          <w:rFonts w:ascii="Times New Roman" w:eastAsia="Times New Roman" w:hAnsi="Times New Roman" w:cs="Times New Roman" w:hint="eastAsia"/>
          <w:color w:val="3E4349"/>
          <w:sz w:val="22"/>
          <w:szCs w:val="22"/>
          <w:shd w:val="clear" w:color="auto" w:fill="FFFFFF"/>
          <w:lang w:eastAsia="zh-CN"/>
        </w:rPr>
        <w:t xml:space="preserve">it can be </w:t>
      </w:r>
      <w:r w:rsidR="001A2358">
        <w:rPr>
          <w:rFonts w:ascii="Times New Roman" w:eastAsia="Times New Roman" w:hAnsi="Times New Roman" w:cs="Times New Roman"/>
          <w:color w:val="3E4349"/>
          <w:sz w:val="22"/>
          <w:szCs w:val="22"/>
          <w:shd w:val="clear" w:color="auto" w:fill="FFFFFF"/>
          <w:lang w:val="en-US" w:eastAsia="zh-CN"/>
        </w:rPr>
        <w:t>seen</w:t>
      </w:r>
      <w:r w:rsidR="00F30C59">
        <w:rPr>
          <w:rFonts w:ascii="Times New Roman" w:eastAsia="Times New Roman" w:hAnsi="Times New Roman" w:cs="Times New Roman" w:hint="eastAsia"/>
          <w:color w:val="3E4349"/>
          <w:sz w:val="22"/>
          <w:szCs w:val="22"/>
          <w:shd w:val="clear" w:color="auto" w:fill="FFFFFF"/>
          <w:lang w:eastAsia="zh-CN"/>
        </w:rPr>
        <w:t xml:space="preserve"> that people in Chicago hold more positive attitudes towards C2E2</w:t>
      </w:r>
      <w:r w:rsidR="009E483F">
        <w:rPr>
          <w:rFonts w:ascii="Times New Roman" w:eastAsia="Times New Roman" w:hAnsi="Times New Roman" w:cs="Times New Roman"/>
          <w:color w:val="3E4349"/>
          <w:sz w:val="22"/>
          <w:szCs w:val="22"/>
          <w:shd w:val="clear" w:color="auto" w:fill="FFFFFF"/>
          <w:lang w:val="en-US" w:eastAsia="zh-CN"/>
        </w:rPr>
        <w:t xml:space="preserve"> than negative one, which</w:t>
      </w:r>
      <w:r w:rsidR="00F30C59">
        <w:rPr>
          <w:rFonts w:ascii="Times New Roman" w:eastAsia="Times New Roman" w:hAnsi="Times New Roman" w:cs="Times New Roman" w:hint="eastAsia"/>
          <w:color w:val="3E4349"/>
          <w:sz w:val="22"/>
          <w:szCs w:val="22"/>
          <w:shd w:val="clear" w:color="auto" w:fill="FFFFFF"/>
          <w:lang w:eastAsia="zh-CN"/>
        </w:rPr>
        <w:t xml:space="preserve"> </w:t>
      </w:r>
      <w:r w:rsidR="001A2358">
        <w:rPr>
          <w:rFonts w:ascii="Times New Roman" w:eastAsia="Times New Roman" w:hAnsi="Times New Roman" w:cs="Times New Roman"/>
          <w:color w:val="3E4349"/>
          <w:sz w:val="22"/>
          <w:szCs w:val="22"/>
          <w:shd w:val="clear" w:color="auto" w:fill="FFFFFF"/>
          <w:lang w:val="en-US" w:eastAsia="zh-CN"/>
        </w:rPr>
        <w:t>expresses</w:t>
      </w:r>
      <w:r w:rsidR="00714300">
        <w:rPr>
          <w:rFonts w:ascii="Times New Roman" w:eastAsia="Times New Roman" w:hAnsi="Times New Roman" w:cs="Times New Roman" w:hint="eastAsia"/>
          <w:color w:val="3E4349"/>
          <w:sz w:val="22"/>
          <w:szCs w:val="22"/>
          <w:shd w:val="clear" w:color="auto" w:fill="FFFFFF"/>
          <w:lang w:eastAsia="zh-CN"/>
        </w:rPr>
        <w:t xml:space="preserve"> </w:t>
      </w:r>
      <w:r w:rsidR="00714300">
        <w:rPr>
          <w:rFonts w:ascii="Times New Roman" w:eastAsia="Times New Roman" w:hAnsi="Times New Roman" w:cs="Times New Roman"/>
          <w:color w:val="3E4349"/>
          <w:sz w:val="22"/>
          <w:szCs w:val="22"/>
          <w:shd w:val="clear" w:color="auto" w:fill="FFFFFF"/>
          <w:lang w:eastAsia="zh-CN"/>
        </w:rPr>
        <w:t>that</w:t>
      </w:r>
      <w:r w:rsidR="00714300">
        <w:rPr>
          <w:rFonts w:ascii="Times New Roman" w:eastAsia="Times New Roman" w:hAnsi="Times New Roman" w:cs="Times New Roman" w:hint="eastAsia"/>
          <w:color w:val="3E4349"/>
          <w:sz w:val="22"/>
          <w:szCs w:val="22"/>
          <w:shd w:val="clear" w:color="auto" w:fill="FFFFFF"/>
          <w:lang w:eastAsia="zh-CN"/>
        </w:rPr>
        <w:t xml:space="preserve"> </w:t>
      </w:r>
      <w:r w:rsidR="009E483F">
        <w:rPr>
          <w:rFonts w:ascii="Times New Roman" w:eastAsia="Times New Roman" w:hAnsi="Times New Roman" w:cs="Times New Roman"/>
          <w:color w:val="3E4349"/>
          <w:sz w:val="22"/>
          <w:szCs w:val="22"/>
          <w:shd w:val="clear" w:color="auto" w:fill="FFFFFF"/>
          <w:lang w:val="en-US" w:eastAsia="zh-CN"/>
        </w:rPr>
        <w:t>they</w:t>
      </w:r>
      <w:r w:rsidR="00F30C59">
        <w:rPr>
          <w:rFonts w:ascii="Times New Roman" w:eastAsia="Times New Roman" w:hAnsi="Times New Roman" w:cs="Times New Roman" w:hint="eastAsia"/>
          <w:color w:val="3E4349"/>
          <w:sz w:val="22"/>
          <w:szCs w:val="22"/>
          <w:shd w:val="clear" w:color="auto" w:fill="FFFFFF"/>
          <w:lang w:eastAsia="zh-CN"/>
        </w:rPr>
        <w:t xml:space="preserve"> love Comic and the Comic-relevant things.</w:t>
      </w:r>
    </w:p>
    <w:p w14:paraId="2FB39D14" w14:textId="77777777" w:rsidR="00F30C59" w:rsidRDefault="00F30C59" w:rsidP="00F30C59">
      <w:pPr>
        <w:rPr>
          <w:rFonts w:ascii="Times New Roman" w:eastAsia="Times New Roman" w:hAnsi="Times New Roman" w:cs="Times New Roman" w:hint="eastAsia"/>
          <w:color w:val="3E4349"/>
          <w:sz w:val="22"/>
          <w:szCs w:val="22"/>
          <w:shd w:val="clear" w:color="auto" w:fill="FFFFFF"/>
          <w:lang w:eastAsia="zh-CN"/>
        </w:rPr>
      </w:pPr>
    </w:p>
    <w:p w14:paraId="189DDBF7" w14:textId="7971AD7F" w:rsidR="00F30C59" w:rsidRDefault="009E525F" w:rsidP="00F30C59">
      <w:pPr>
        <w:rPr>
          <w:rFonts w:ascii="Times New Roman" w:eastAsia="Times New Roman" w:hAnsi="Times New Roman" w:cs="Times New Roman" w:hint="eastAsia"/>
          <w:color w:val="3E4349"/>
          <w:sz w:val="22"/>
          <w:szCs w:val="22"/>
          <w:shd w:val="clear" w:color="auto" w:fill="FFFFFF"/>
          <w:lang w:eastAsia="zh-CN"/>
        </w:rPr>
      </w:pPr>
      <w:r>
        <w:rPr>
          <w:rFonts w:ascii="Times New Roman" w:eastAsia="Times New Roman" w:hAnsi="Times New Roman" w:cs="Times New Roman" w:hint="eastAsia"/>
          <w:noProof/>
          <w:color w:val="3E4349"/>
          <w:sz w:val="22"/>
          <w:szCs w:val="22"/>
          <w:shd w:val="clear" w:color="auto" w:fill="FFFFFF"/>
        </w:rPr>
        <w:drawing>
          <wp:inline distT="0" distB="0" distL="0" distR="0" wp14:anchorId="1919CE03" wp14:editId="75CD2FE0">
            <wp:extent cx="5270500" cy="250063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19 at 10.54.51.png"/>
                    <pic:cNvPicPr/>
                  </pic:nvPicPr>
                  <pic:blipFill>
                    <a:blip r:embed="rId7">
                      <a:extLst>
                        <a:ext uri="{28A0092B-C50C-407E-A947-70E740481C1C}">
                          <a14:useLocalDpi xmlns:a14="http://schemas.microsoft.com/office/drawing/2010/main" val="0"/>
                        </a:ext>
                      </a:extLst>
                    </a:blip>
                    <a:stretch>
                      <a:fillRect/>
                    </a:stretch>
                  </pic:blipFill>
                  <pic:spPr>
                    <a:xfrm>
                      <a:off x="0" y="0"/>
                      <a:ext cx="5270500" cy="2500630"/>
                    </a:xfrm>
                    <a:prstGeom prst="rect">
                      <a:avLst/>
                    </a:prstGeom>
                  </pic:spPr>
                </pic:pic>
              </a:graphicData>
            </a:graphic>
          </wp:inline>
        </w:drawing>
      </w:r>
    </w:p>
    <w:p w14:paraId="0F8A010E" w14:textId="77777777" w:rsidR="009E525F" w:rsidRDefault="009E525F" w:rsidP="00F30C59">
      <w:pPr>
        <w:rPr>
          <w:rFonts w:ascii="Times New Roman" w:eastAsia="Times New Roman" w:hAnsi="Times New Roman" w:cs="Times New Roman"/>
          <w:color w:val="3E4349"/>
          <w:sz w:val="22"/>
          <w:szCs w:val="22"/>
          <w:shd w:val="clear" w:color="auto" w:fill="FFFFFF"/>
          <w:lang w:eastAsia="zh-CN"/>
        </w:rPr>
      </w:pPr>
    </w:p>
    <w:p w14:paraId="68B67790" w14:textId="77777777" w:rsidR="006E4F1B" w:rsidRDefault="006E4F1B" w:rsidP="00571F16">
      <w:pPr>
        <w:rPr>
          <w:rFonts w:ascii="Times New Roman" w:eastAsia="Times New Roman" w:hAnsi="Times New Roman" w:cs="Times New Roman"/>
          <w:color w:val="3E4349"/>
          <w:sz w:val="22"/>
          <w:szCs w:val="22"/>
          <w:shd w:val="clear" w:color="auto" w:fill="FFFFFF"/>
          <w:lang w:eastAsia="zh-CN"/>
        </w:rPr>
      </w:pPr>
    </w:p>
    <w:p w14:paraId="38A2AF9E" w14:textId="6611EB2D" w:rsidR="0012611E" w:rsidRDefault="008F6070" w:rsidP="00571F16">
      <w:pPr>
        <w:rPr>
          <w:rFonts w:ascii="Times New Roman" w:eastAsia="Times New Roman" w:hAnsi="Times New Roman" w:cs="Times New Roman"/>
          <w:color w:val="3E4349"/>
          <w:sz w:val="22"/>
          <w:szCs w:val="22"/>
          <w:shd w:val="clear" w:color="auto" w:fill="FFFFFF"/>
          <w:lang w:eastAsia="zh-CN"/>
        </w:rPr>
      </w:pPr>
      <w:r>
        <w:rPr>
          <w:rFonts w:ascii="Times New Roman" w:eastAsia="Times New Roman" w:hAnsi="Times New Roman" w:cs="Times New Roman" w:hint="eastAsia"/>
          <w:color w:val="3E4349"/>
          <w:sz w:val="22"/>
          <w:szCs w:val="22"/>
          <w:shd w:val="clear" w:color="auto" w:fill="FFFFFF"/>
          <w:lang w:eastAsia="zh-CN"/>
        </w:rPr>
        <w:t xml:space="preserve">Based on the </w:t>
      </w:r>
      <w:r w:rsidR="00D771BD">
        <w:rPr>
          <w:rFonts w:ascii="Times New Roman" w:eastAsia="Times New Roman" w:hAnsi="Times New Roman" w:cs="Times New Roman"/>
          <w:color w:val="3E4349"/>
          <w:sz w:val="22"/>
          <w:szCs w:val="22"/>
          <w:shd w:val="clear" w:color="auto" w:fill="FFFFFF"/>
          <w:lang w:eastAsia="zh-CN"/>
        </w:rPr>
        <w:t>overall sentiment results</w:t>
      </w:r>
      <w:r>
        <w:rPr>
          <w:rFonts w:ascii="Times New Roman" w:eastAsia="Times New Roman" w:hAnsi="Times New Roman" w:cs="Times New Roman" w:hint="eastAsia"/>
          <w:color w:val="3E4349"/>
          <w:sz w:val="22"/>
          <w:szCs w:val="22"/>
          <w:shd w:val="clear" w:color="auto" w:fill="FFFFFF"/>
          <w:lang w:eastAsia="zh-CN"/>
        </w:rPr>
        <w:t xml:space="preserve">, </w:t>
      </w:r>
      <w:r w:rsidR="00D771BD">
        <w:rPr>
          <w:rFonts w:ascii="Times New Roman" w:eastAsia="Times New Roman" w:hAnsi="Times New Roman" w:cs="Times New Roman"/>
          <w:color w:val="3E4349"/>
          <w:sz w:val="22"/>
          <w:szCs w:val="22"/>
          <w:shd w:val="clear" w:color="auto" w:fill="FFFFFF"/>
          <w:lang w:eastAsia="zh-CN"/>
        </w:rPr>
        <w:t>a further analysis is conducted to see what specific</w:t>
      </w:r>
      <w:r w:rsidR="0012611E">
        <w:rPr>
          <w:rFonts w:ascii="Times New Roman" w:eastAsia="Times New Roman" w:hAnsi="Times New Roman" w:cs="Times New Roman"/>
          <w:color w:val="3E4349"/>
          <w:sz w:val="22"/>
          <w:szCs w:val="22"/>
          <w:shd w:val="clear" w:color="auto" w:fill="FFFFFF"/>
          <w:lang w:eastAsia="zh-CN"/>
        </w:rPr>
        <w:t xml:space="preserve"> opinions hold by users to C2E2. </w:t>
      </w:r>
      <w:r w:rsidR="0012611E">
        <w:rPr>
          <w:rFonts w:ascii="Times New Roman" w:eastAsia="Times New Roman" w:hAnsi="Times New Roman" w:cs="Times New Roman" w:hint="eastAsia"/>
          <w:color w:val="3E4349"/>
          <w:sz w:val="22"/>
          <w:szCs w:val="22"/>
          <w:shd w:val="clear" w:color="auto" w:fill="FFFFFF"/>
          <w:lang w:eastAsia="zh-CN"/>
        </w:rPr>
        <w:t>This</w:t>
      </w:r>
      <w:r w:rsidR="0012611E">
        <w:rPr>
          <w:rFonts w:ascii="Times New Roman" w:eastAsia="Times New Roman" w:hAnsi="Times New Roman" w:cs="Times New Roman"/>
          <w:color w:val="3E4349"/>
          <w:sz w:val="22"/>
          <w:szCs w:val="22"/>
          <w:shd w:val="clear" w:color="auto" w:fill="FFFFFF"/>
          <w:lang w:eastAsia="zh-CN"/>
        </w:rPr>
        <w:t xml:space="preserve"> function</w:t>
      </w:r>
      <w:r w:rsidR="0012611E">
        <w:rPr>
          <w:rFonts w:ascii="Times New Roman" w:eastAsia="Times New Roman" w:hAnsi="Times New Roman" w:cs="Times New Roman" w:hint="eastAsia"/>
          <w:color w:val="3E4349"/>
          <w:sz w:val="22"/>
          <w:szCs w:val="22"/>
          <w:shd w:val="clear" w:color="auto" w:fill="FFFFFF"/>
          <w:lang w:eastAsia="zh-CN"/>
        </w:rPr>
        <w:t xml:space="preserve"> is implemented </w:t>
      </w:r>
      <w:r w:rsidR="0012611E">
        <w:rPr>
          <w:rFonts w:ascii="Times New Roman" w:eastAsia="Times New Roman" w:hAnsi="Times New Roman" w:cs="Times New Roman"/>
          <w:color w:val="3E4349"/>
          <w:sz w:val="22"/>
          <w:szCs w:val="22"/>
          <w:shd w:val="clear" w:color="auto" w:fill="FFFFFF"/>
          <w:lang w:eastAsia="zh-CN"/>
        </w:rPr>
        <w:t>in</w:t>
      </w:r>
      <w:r w:rsidR="0012611E">
        <w:rPr>
          <w:rFonts w:ascii="Times New Roman" w:eastAsia="Times New Roman" w:hAnsi="Times New Roman" w:cs="Times New Roman" w:hint="eastAsia"/>
          <w:color w:val="3E4349"/>
          <w:sz w:val="22"/>
          <w:szCs w:val="22"/>
          <w:shd w:val="clear" w:color="auto" w:fill="FFFFFF"/>
          <w:lang w:eastAsia="zh-CN"/>
        </w:rPr>
        <w:t xml:space="preserve"> </w:t>
      </w:r>
      <w:r w:rsidR="0012611E">
        <w:rPr>
          <w:rFonts w:ascii="Times New Roman" w:eastAsia="Times New Roman" w:hAnsi="Times New Roman" w:cs="Times New Roman"/>
          <w:color w:val="3E4349"/>
          <w:sz w:val="22"/>
          <w:szCs w:val="22"/>
          <w:shd w:val="clear" w:color="auto" w:fill="FFFFFF"/>
          <w:lang w:eastAsia="zh-CN"/>
        </w:rPr>
        <w:t>‘</w:t>
      </w:r>
      <w:r w:rsidR="0012611E">
        <w:rPr>
          <w:rFonts w:ascii="Times New Roman" w:eastAsia="Times New Roman" w:hAnsi="Times New Roman" w:cs="Times New Roman" w:hint="eastAsia"/>
          <w:color w:val="3E4349"/>
          <w:sz w:val="22"/>
          <w:szCs w:val="22"/>
          <w:shd w:val="clear" w:color="auto" w:fill="FFFFFF"/>
          <w:lang w:eastAsia="zh-CN"/>
        </w:rPr>
        <w:t>text_analysis.py</w:t>
      </w:r>
      <w:r w:rsidR="0012611E">
        <w:rPr>
          <w:rFonts w:ascii="Times New Roman" w:eastAsia="Times New Roman" w:hAnsi="Times New Roman" w:cs="Times New Roman"/>
          <w:color w:val="3E4349"/>
          <w:sz w:val="22"/>
          <w:szCs w:val="22"/>
          <w:shd w:val="clear" w:color="auto" w:fill="FFFFFF"/>
          <w:lang w:eastAsia="zh-CN"/>
        </w:rPr>
        <w:t>’</w:t>
      </w:r>
      <w:r w:rsidR="00C47D04">
        <w:rPr>
          <w:rFonts w:ascii="Times New Roman" w:eastAsia="Times New Roman" w:hAnsi="Times New Roman" w:cs="Times New Roman" w:hint="eastAsia"/>
          <w:color w:val="3E4349"/>
          <w:sz w:val="22"/>
          <w:szCs w:val="22"/>
          <w:shd w:val="clear" w:color="auto" w:fill="FFFFFF"/>
          <w:lang w:eastAsia="zh-CN"/>
        </w:rPr>
        <w:t xml:space="preserve"> and the result</w:t>
      </w:r>
      <w:r w:rsidR="0012611E">
        <w:rPr>
          <w:rFonts w:ascii="Times New Roman" w:eastAsia="Times New Roman" w:hAnsi="Times New Roman" w:cs="Times New Roman" w:hint="eastAsia"/>
          <w:color w:val="3E4349"/>
          <w:sz w:val="22"/>
          <w:szCs w:val="22"/>
          <w:shd w:val="clear" w:color="auto" w:fill="FFFFFF"/>
          <w:lang w:eastAsia="zh-CN"/>
        </w:rPr>
        <w:t xml:space="preserve"> is shown below.</w:t>
      </w:r>
      <w:r w:rsidR="00C47D04">
        <w:rPr>
          <w:rFonts w:ascii="Times New Roman" w:eastAsia="Times New Roman" w:hAnsi="Times New Roman" w:cs="Times New Roman"/>
          <w:color w:val="3E4349"/>
          <w:sz w:val="22"/>
          <w:szCs w:val="22"/>
          <w:shd w:val="clear" w:color="auto" w:fill="FFFFFF"/>
          <w:lang w:eastAsia="zh-CN"/>
        </w:rPr>
        <w:t xml:space="preserve"> The result presents that lots of users have feelings such as ‘thanks’, ‘love’, ‘great’, ‘best’ to C2E2. </w:t>
      </w:r>
    </w:p>
    <w:p w14:paraId="611BDB99" w14:textId="77777777" w:rsidR="0012611E" w:rsidRDefault="0012611E" w:rsidP="00571F16">
      <w:pPr>
        <w:rPr>
          <w:rFonts w:ascii="Times New Roman" w:eastAsia="Times New Roman" w:hAnsi="Times New Roman" w:cs="Times New Roman"/>
          <w:color w:val="3E4349"/>
          <w:sz w:val="22"/>
          <w:szCs w:val="22"/>
          <w:shd w:val="clear" w:color="auto" w:fill="FFFFFF"/>
          <w:lang w:eastAsia="zh-CN"/>
        </w:rPr>
      </w:pPr>
    </w:p>
    <w:p w14:paraId="02CC77FB" w14:textId="77777777" w:rsidR="0012611E" w:rsidRPr="0012611E" w:rsidRDefault="0012611E" w:rsidP="0012611E">
      <w:pPr>
        <w:rPr>
          <w:rFonts w:ascii="Times New Roman" w:eastAsia="Times New Roman" w:hAnsi="Times New Roman" w:cs="Times New Roman"/>
          <w:color w:val="3E4349"/>
          <w:sz w:val="22"/>
          <w:szCs w:val="22"/>
          <w:shd w:val="clear" w:color="auto" w:fill="FFFFFF"/>
          <w:lang w:eastAsia="zh-CN"/>
        </w:rPr>
      </w:pPr>
      <w:r w:rsidRPr="0012611E">
        <w:rPr>
          <w:rFonts w:ascii="Times New Roman" w:eastAsia="Times New Roman" w:hAnsi="Times New Roman" w:cs="Times New Roman"/>
          <w:color w:val="3E4349"/>
          <w:sz w:val="22"/>
          <w:szCs w:val="22"/>
          <w:shd w:val="clear" w:color="auto" w:fill="FFFFFF"/>
          <w:lang w:eastAsia="zh-CN"/>
        </w:rPr>
        <w:t>[(</w:t>
      </w:r>
      <w:proofErr w:type="gramStart"/>
      <w:r w:rsidRPr="0012611E">
        <w:rPr>
          <w:rFonts w:ascii="Times New Roman" w:eastAsia="Times New Roman" w:hAnsi="Times New Roman" w:cs="Times New Roman"/>
          <w:color w:val="3E4349"/>
          <w:sz w:val="22"/>
          <w:szCs w:val="22"/>
          <w:shd w:val="clear" w:color="auto" w:fill="FFFFFF"/>
          <w:lang w:eastAsia="zh-CN"/>
        </w:rPr>
        <w:t>u</w:t>
      </w:r>
      <w:proofErr w:type="gramEnd"/>
      <w:r w:rsidRPr="0012611E">
        <w:rPr>
          <w:rFonts w:ascii="Times New Roman" w:eastAsia="Times New Roman" w:hAnsi="Times New Roman" w:cs="Times New Roman"/>
          <w:color w:val="3E4349"/>
          <w:sz w:val="22"/>
          <w:szCs w:val="22"/>
          <w:shd w:val="clear" w:color="auto" w:fill="FFFFFF"/>
          <w:lang w:eastAsia="zh-CN"/>
        </w:rPr>
        <w:t>'c2e2', 694), (</w:t>
      </w:r>
      <w:proofErr w:type="spellStart"/>
      <w:r w:rsidRPr="0012611E">
        <w:rPr>
          <w:rFonts w:ascii="Times New Roman" w:eastAsia="Times New Roman" w:hAnsi="Times New Roman" w:cs="Times New Roman"/>
          <w:color w:val="3E4349"/>
          <w:sz w:val="22"/>
          <w:szCs w:val="22"/>
          <w:shd w:val="clear" w:color="auto" w:fill="FFFFFF"/>
          <w:lang w:eastAsia="zh-CN"/>
        </w:rPr>
        <w:t>u'chicago</w:t>
      </w:r>
      <w:proofErr w:type="spellEnd"/>
      <w:r w:rsidRPr="0012611E">
        <w:rPr>
          <w:rFonts w:ascii="Times New Roman" w:eastAsia="Times New Roman" w:hAnsi="Times New Roman" w:cs="Times New Roman"/>
          <w:color w:val="3E4349"/>
          <w:sz w:val="22"/>
          <w:szCs w:val="22"/>
          <w:shd w:val="clear" w:color="auto" w:fill="FFFFFF"/>
          <w:lang w:eastAsia="zh-CN"/>
        </w:rPr>
        <w:t>', 219), (</w:t>
      </w:r>
      <w:proofErr w:type="spellStart"/>
      <w:r w:rsidRPr="0012611E">
        <w:rPr>
          <w:rFonts w:ascii="Times New Roman" w:eastAsia="Times New Roman" w:hAnsi="Times New Roman" w:cs="Times New Roman"/>
          <w:color w:val="3E4349"/>
          <w:sz w:val="22"/>
          <w:szCs w:val="22"/>
          <w:shd w:val="clear" w:color="auto" w:fill="FFFFFF"/>
          <w:lang w:eastAsia="zh-CN"/>
        </w:rPr>
        <w:t>u'mccormick</w:t>
      </w:r>
      <w:proofErr w:type="spellEnd"/>
      <w:r w:rsidRPr="0012611E">
        <w:rPr>
          <w:rFonts w:ascii="Times New Roman" w:eastAsia="Times New Roman" w:hAnsi="Times New Roman" w:cs="Times New Roman"/>
          <w:color w:val="3E4349"/>
          <w:sz w:val="22"/>
          <w:szCs w:val="22"/>
          <w:shd w:val="clear" w:color="auto" w:fill="FFFFFF"/>
          <w:lang w:eastAsia="zh-CN"/>
        </w:rPr>
        <w:t>', 189), (</w:t>
      </w:r>
      <w:proofErr w:type="spellStart"/>
      <w:r w:rsidRPr="0012611E">
        <w:rPr>
          <w:rFonts w:ascii="Times New Roman" w:eastAsia="Times New Roman" w:hAnsi="Times New Roman" w:cs="Times New Roman"/>
          <w:color w:val="3E4349"/>
          <w:sz w:val="22"/>
          <w:szCs w:val="22"/>
          <w:shd w:val="clear" w:color="auto" w:fill="FFFFFF"/>
          <w:lang w:eastAsia="zh-CN"/>
        </w:rPr>
        <w:t>u'comic</w:t>
      </w:r>
      <w:proofErr w:type="spellEnd"/>
      <w:r w:rsidRPr="0012611E">
        <w:rPr>
          <w:rFonts w:ascii="Times New Roman" w:eastAsia="Times New Roman" w:hAnsi="Times New Roman" w:cs="Times New Roman"/>
          <w:color w:val="3E4349"/>
          <w:sz w:val="22"/>
          <w:szCs w:val="22"/>
          <w:shd w:val="clear" w:color="auto" w:fill="FFFFFF"/>
          <w:lang w:eastAsia="zh-CN"/>
        </w:rPr>
        <w:t>', 114), (</w:t>
      </w:r>
      <w:proofErr w:type="spellStart"/>
      <w:r w:rsidRPr="0012611E">
        <w:rPr>
          <w:rFonts w:ascii="Times New Roman" w:eastAsia="Times New Roman" w:hAnsi="Times New Roman" w:cs="Times New Roman"/>
          <w:color w:val="3E4349"/>
          <w:sz w:val="22"/>
          <w:szCs w:val="22"/>
          <w:shd w:val="clear" w:color="auto" w:fill="FFFFFF"/>
          <w:lang w:eastAsia="zh-CN"/>
        </w:rPr>
        <w:t>u'table</w:t>
      </w:r>
      <w:proofErr w:type="spellEnd"/>
      <w:r w:rsidRPr="0012611E">
        <w:rPr>
          <w:rFonts w:ascii="Times New Roman" w:eastAsia="Times New Roman" w:hAnsi="Times New Roman" w:cs="Times New Roman"/>
          <w:color w:val="3E4349"/>
          <w:sz w:val="22"/>
          <w:szCs w:val="22"/>
          <w:shd w:val="clear" w:color="auto" w:fill="FFFFFF"/>
          <w:lang w:eastAsia="zh-CN"/>
        </w:rPr>
        <w:t>', 90), (</w:t>
      </w:r>
      <w:proofErr w:type="spellStart"/>
      <w:r w:rsidRPr="0012611E">
        <w:rPr>
          <w:rFonts w:ascii="Times New Roman" w:eastAsia="Times New Roman" w:hAnsi="Times New Roman" w:cs="Times New Roman"/>
          <w:color w:val="3E4349"/>
          <w:sz w:val="22"/>
          <w:szCs w:val="22"/>
          <w:shd w:val="clear" w:color="auto" w:fill="FFFFFF"/>
          <w:lang w:eastAsia="zh-CN"/>
        </w:rPr>
        <w:t>u'entertainment</w:t>
      </w:r>
      <w:proofErr w:type="spellEnd"/>
      <w:r w:rsidRPr="0012611E">
        <w:rPr>
          <w:rFonts w:ascii="Times New Roman" w:eastAsia="Times New Roman" w:hAnsi="Times New Roman" w:cs="Times New Roman"/>
          <w:color w:val="3E4349"/>
          <w:sz w:val="22"/>
          <w:szCs w:val="22"/>
          <w:shd w:val="clear" w:color="auto" w:fill="FFFFFF"/>
          <w:lang w:eastAsia="zh-CN"/>
        </w:rPr>
        <w:t>', 67), (</w:t>
      </w:r>
      <w:proofErr w:type="spellStart"/>
      <w:r w:rsidRPr="0012611E">
        <w:rPr>
          <w:rFonts w:ascii="Times New Roman" w:eastAsia="Times New Roman" w:hAnsi="Times New Roman" w:cs="Times New Roman"/>
          <w:color w:val="3E4349"/>
          <w:sz w:val="22"/>
          <w:szCs w:val="22"/>
          <w:shd w:val="clear" w:color="auto" w:fill="FFFFFF"/>
          <w:lang w:eastAsia="zh-CN"/>
        </w:rPr>
        <w:t>u'expo</w:t>
      </w:r>
      <w:proofErr w:type="spellEnd"/>
      <w:r w:rsidRPr="0012611E">
        <w:rPr>
          <w:rFonts w:ascii="Times New Roman" w:eastAsia="Times New Roman" w:hAnsi="Times New Roman" w:cs="Times New Roman"/>
          <w:color w:val="3E4349"/>
          <w:sz w:val="22"/>
          <w:szCs w:val="22"/>
          <w:shd w:val="clear" w:color="auto" w:fill="FFFFFF"/>
          <w:lang w:eastAsia="zh-CN"/>
        </w:rPr>
        <w:t>', 63), (</w:t>
      </w:r>
      <w:proofErr w:type="spellStart"/>
      <w:r w:rsidRPr="0012611E">
        <w:rPr>
          <w:rFonts w:ascii="Times New Roman" w:eastAsia="Times New Roman" w:hAnsi="Times New Roman" w:cs="Times New Roman"/>
          <w:color w:val="3E4349"/>
          <w:sz w:val="22"/>
          <w:szCs w:val="22"/>
          <w:shd w:val="clear" w:color="auto" w:fill="FFFFFF"/>
          <w:lang w:eastAsia="zh-CN"/>
        </w:rPr>
        <w:t>u'panel</w:t>
      </w:r>
      <w:proofErr w:type="spellEnd"/>
      <w:r w:rsidRPr="0012611E">
        <w:rPr>
          <w:rFonts w:ascii="Times New Roman" w:eastAsia="Times New Roman" w:hAnsi="Times New Roman" w:cs="Times New Roman"/>
          <w:color w:val="3E4349"/>
          <w:sz w:val="22"/>
          <w:szCs w:val="22"/>
          <w:shd w:val="clear" w:color="auto" w:fill="FFFFFF"/>
          <w:lang w:eastAsia="zh-CN"/>
        </w:rPr>
        <w:t>', 60), (</w:t>
      </w:r>
      <w:proofErr w:type="spellStart"/>
      <w:r w:rsidRPr="0012611E">
        <w:rPr>
          <w:rFonts w:ascii="Times New Roman" w:eastAsia="Times New Roman" w:hAnsi="Times New Roman" w:cs="Times New Roman"/>
          <w:color w:val="3E4349"/>
          <w:sz w:val="22"/>
          <w:szCs w:val="22"/>
          <w:shd w:val="clear" w:color="auto" w:fill="FFFFFF"/>
          <w:lang w:eastAsia="zh-CN"/>
        </w:rPr>
        <w:t>u'thanks</w:t>
      </w:r>
      <w:proofErr w:type="spellEnd"/>
      <w:r w:rsidRPr="0012611E">
        <w:rPr>
          <w:rFonts w:ascii="Times New Roman" w:eastAsia="Times New Roman" w:hAnsi="Times New Roman" w:cs="Times New Roman"/>
          <w:color w:val="3E4349"/>
          <w:sz w:val="22"/>
          <w:szCs w:val="22"/>
          <w:shd w:val="clear" w:color="auto" w:fill="FFFFFF"/>
          <w:lang w:eastAsia="zh-CN"/>
        </w:rPr>
        <w:t>', 59), (</w:t>
      </w:r>
      <w:proofErr w:type="spellStart"/>
      <w:r w:rsidRPr="0012611E">
        <w:rPr>
          <w:rFonts w:ascii="Times New Roman" w:eastAsia="Times New Roman" w:hAnsi="Times New Roman" w:cs="Times New Roman"/>
          <w:color w:val="3E4349"/>
          <w:sz w:val="22"/>
          <w:szCs w:val="22"/>
          <w:shd w:val="clear" w:color="auto" w:fill="FFFFFF"/>
          <w:lang w:eastAsia="zh-CN"/>
        </w:rPr>
        <w:t>u'time</w:t>
      </w:r>
      <w:proofErr w:type="spellEnd"/>
      <w:r w:rsidRPr="0012611E">
        <w:rPr>
          <w:rFonts w:ascii="Times New Roman" w:eastAsia="Times New Roman" w:hAnsi="Times New Roman" w:cs="Times New Roman"/>
          <w:color w:val="3E4349"/>
          <w:sz w:val="22"/>
          <w:szCs w:val="22"/>
          <w:shd w:val="clear" w:color="auto" w:fill="FFFFFF"/>
          <w:lang w:eastAsia="zh-CN"/>
        </w:rPr>
        <w:t>', 54), (</w:t>
      </w:r>
      <w:proofErr w:type="spellStart"/>
      <w:r w:rsidRPr="0012611E">
        <w:rPr>
          <w:rFonts w:ascii="Times New Roman" w:eastAsia="Times New Roman" w:hAnsi="Times New Roman" w:cs="Times New Roman"/>
          <w:color w:val="3E4349"/>
          <w:sz w:val="22"/>
          <w:szCs w:val="22"/>
          <w:shd w:val="clear" w:color="auto" w:fill="FFFFFF"/>
          <w:lang w:eastAsia="zh-CN"/>
        </w:rPr>
        <w:t>u'booth</w:t>
      </w:r>
      <w:proofErr w:type="spellEnd"/>
      <w:r w:rsidRPr="0012611E">
        <w:rPr>
          <w:rFonts w:ascii="Times New Roman" w:eastAsia="Times New Roman" w:hAnsi="Times New Roman" w:cs="Times New Roman"/>
          <w:color w:val="3E4349"/>
          <w:sz w:val="22"/>
          <w:szCs w:val="22"/>
          <w:shd w:val="clear" w:color="auto" w:fill="FFFFFF"/>
          <w:lang w:eastAsia="zh-CN"/>
        </w:rPr>
        <w:t>', 51), (</w:t>
      </w:r>
      <w:proofErr w:type="spellStart"/>
      <w:r w:rsidRPr="0012611E">
        <w:rPr>
          <w:rFonts w:ascii="Times New Roman" w:eastAsia="Times New Roman" w:hAnsi="Times New Roman" w:cs="Times New Roman"/>
          <w:color w:val="3E4349"/>
          <w:sz w:val="22"/>
          <w:szCs w:val="22"/>
          <w:shd w:val="clear" w:color="auto" w:fill="FFFFFF"/>
          <w:lang w:eastAsia="zh-CN"/>
        </w:rPr>
        <w:t>u'love</w:t>
      </w:r>
      <w:proofErr w:type="spellEnd"/>
      <w:r w:rsidRPr="0012611E">
        <w:rPr>
          <w:rFonts w:ascii="Times New Roman" w:eastAsia="Times New Roman" w:hAnsi="Times New Roman" w:cs="Times New Roman"/>
          <w:color w:val="3E4349"/>
          <w:sz w:val="22"/>
          <w:szCs w:val="22"/>
          <w:shd w:val="clear" w:color="auto" w:fill="FFFFFF"/>
          <w:lang w:eastAsia="zh-CN"/>
        </w:rPr>
        <w:t>', 44), (</w:t>
      </w:r>
      <w:proofErr w:type="spellStart"/>
      <w:r w:rsidRPr="0012611E">
        <w:rPr>
          <w:rFonts w:ascii="Times New Roman" w:eastAsia="Times New Roman" w:hAnsi="Times New Roman" w:cs="Times New Roman"/>
          <w:color w:val="3E4349"/>
          <w:sz w:val="22"/>
          <w:szCs w:val="22"/>
          <w:shd w:val="clear" w:color="auto" w:fill="FFFFFF"/>
          <w:lang w:eastAsia="zh-CN"/>
        </w:rPr>
        <w:t>u'move</w:t>
      </w:r>
      <w:proofErr w:type="spellEnd"/>
      <w:r w:rsidRPr="0012611E">
        <w:rPr>
          <w:rFonts w:ascii="Times New Roman" w:eastAsia="Times New Roman" w:hAnsi="Times New Roman" w:cs="Times New Roman"/>
          <w:color w:val="3E4349"/>
          <w:sz w:val="22"/>
          <w:szCs w:val="22"/>
          <w:shd w:val="clear" w:color="auto" w:fill="FFFFFF"/>
          <w:lang w:eastAsia="zh-CN"/>
        </w:rPr>
        <w:t>', 44), (</w:t>
      </w:r>
      <w:proofErr w:type="spellStart"/>
      <w:r w:rsidRPr="0012611E">
        <w:rPr>
          <w:rFonts w:ascii="Times New Roman" w:eastAsia="Times New Roman" w:hAnsi="Times New Roman" w:cs="Times New Roman"/>
          <w:color w:val="3E4349"/>
          <w:sz w:val="22"/>
          <w:szCs w:val="22"/>
          <w:shd w:val="clear" w:color="auto" w:fill="FFFFFF"/>
          <w:lang w:eastAsia="zh-CN"/>
        </w:rPr>
        <w:t>u'great</w:t>
      </w:r>
      <w:proofErr w:type="spellEnd"/>
      <w:r w:rsidRPr="0012611E">
        <w:rPr>
          <w:rFonts w:ascii="Times New Roman" w:eastAsia="Times New Roman" w:hAnsi="Times New Roman" w:cs="Times New Roman"/>
          <w:color w:val="3E4349"/>
          <w:sz w:val="22"/>
          <w:szCs w:val="22"/>
          <w:shd w:val="clear" w:color="auto" w:fill="FFFFFF"/>
          <w:lang w:eastAsia="zh-CN"/>
        </w:rPr>
        <w:t>', 43), (</w:t>
      </w:r>
      <w:proofErr w:type="spellStart"/>
      <w:r w:rsidRPr="0012611E">
        <w:rPr>
          <w:rFonts w:ascii="Times New Roman" w:eastAsia="Times New Roman" w:hAnsi="Times New Roman" w:cs="Times New Roman"/>
          <w:color w:val="3E4349"/>
          <w:sz w:val="22"/>
          <w:szCs w:val="22"/>
          <w:shd w:val="clear" w:color="auto" w:fill="FFFFFF"/>
          <w:lang w:eastAsia="zh-CN"/>
        </w:rPr>
        <w:t>u'best</w:t>
      </w:r>
      <w:proofErr w:type="spellEnd"/>
      <w:r w:rsidRPr="0012611E">
        <w:rPr>
          <w:rFonts w:ascii="Times New Roman" w:eastAsia="Times New Roman" w:hAnsi="Times New Roman" w:cs="Times New Roman"/>
          <w:color w:val="3E4349"/>
          <w:sz w:val="22"/>
          <w:szCs w:val="22"/>
          <w:shd w:val="clear" w:color="auto" w:fill="FFFFFF"/>
          <w:lang w:eastAsia="zh-CN"/>
        </w:rPr>
        <w:t>', 41), (</w:t>
      </w:r>
      <w:proofErr w:type="spellStart"/>
      <w:r w:rsidRPr="0012611E">
        <w:rPr>
          <w:rFonts w:ascii="Times New Roman" w:eastAsia="Times New Roman" w:hAnsi="Times New Roman" w:cs="Times New Roman"/>
          <w:color w:val="3E4349"/>
          <w:sz w:val="22"/>
          <w:szCs w:val="22"/>
          <w:shd w:val="clear" w:color="auto" w:fill="FFFFFF"/>
          <w:lang w:eastAsia="zh-CN"/>
        </w:rPr>
        <w:t>u'convention</w:t>
      </w:r>
      <w:proofErr w:type="spellEnd"/>
      <w:r w:rsidRPr="0012611E">
        <w:rPr>
          <w:rFonts w:ascii="Times New Roman" w:eastAsia="Times New Roman" w:hAnsi="Times New Roman" w:cs="Times New Roman"/>
          <w:color w:val="3E4349"/>
          <w:sz w:val="22"/>
          <w:szCs w:val="22"/>
          <w:shd w:val="clear" w:color="auto" w:fill="FFFFFF"/>
          <w:lang w:eastAsia="zh-CN"/>
        </w:rPr>
        <w:t>', 38), (</w:t>
      </w:r>
      <w:proofErr w:type="spellStart"/>
      <w:r w:rsidRPr="0012611E">
        <w:rPr>
          <w:rFonts w:ascii="Times New Roman" w:eastAsia="Times New Roman" w:hAnsi="Times New Roman" w:cs="Times New Roman"/>
          <w:color w:val="3E4349"/>
          <w:sz w:val="22"/>
          <w:szCs w:val="22"/>
          <w:shd w:val="clear" w:color="auto" w:fill="FFFFFF"/>
          <w:lang w:eastAsia="zh-CN"/>
        </w:rPr>
        <w:t>u'trooper</w:t>
      </w:r>
      <w:proofErr w:type="spellEnd"/>
      <w:r w:rsidRPr="0012611E">
        <w:rPr>
          <w:rFonts w:ascii="Times New Roman" w:eastAsia="Times New Roman" w:hAnsi="Times New Roman" w:cs="Times New Roman"/>
          <w:color w:val="3E4349"/>
          <w:sz w:val="22"/>
          <w:szCs w:val="22"/>
          <w:shd w:val="clear" w:color="auto" w:fill="FFFFFF"/>
          <w:lang w:eastAsia="zh-CN"/>
        </w:rPr>
        <w:t>', 35), (</w:t>
      </w:r>
      <w:proofErr w:type="spellStart"/>
      <w:r w:rsidRPr="0012611E">
        <w:rPr>
          <w:rFonts w:ascii="Times New Roman" w:eastAsia="Times New Roman" w:hAnsi="Times New Roman" w:cs="Times New Roman"/>
          <w:color w:val="3E4349"/>
          <w:sz w:val="22"/>
          <w:szCs w:val="22"/>
          <w:shd w:val="clear" w:color="auto" w:fill="FFFFFF"/>
          <w:lang w:eastAsia="zh-CN"/>
        </w:rPr>
        <w:t>u'storm</w:t>
      </w:r>
      <w:proofErr w:type="spellEnd"/>
      <w:r w:rsidRPr="0012611E">
        <w:rPr>
          <w:rFonts w:ascii="Times New Roman" w:eastAsia="Times New Roman" w:hAnsi="Times New Roman" w:cs="Times New Roman"/>
          <w:color w:val="3E4349"/>
          <w:sz w:val="22"/>
          <w:szCs w:val="22"/>
          <w:shd w:val="clear" w:color="auto" w:fill="FFFFFF"/>
          <w:lang w:eastAsia="zh-CN"/>
        </w:rPr>
        <w:t>', 35), (</w:t>
      </w:r>
      <w:proofErr w:type="spellStart"/>
      <w:r w:rsidRPr="0012611E">
        <w:rPr>
          <w:rFonts w:ascii="Times New Roman" w:eastAsia="Times New Roman" w:hAnsi="Times New Roman" w:cs="Times New Roman"/>
          <w:color w:val="3E4349"/>
          <w:sz w:val="22"/>
          <w:szCs w:val="22"/>
          <w:shd w:val="clear" w:color="auto" w:fill="FFFFFF"/>
          <w:lang w:eastAsia="zh-CN"/>
        </w:rPr>
        <w:t>u'clone</w:t>
      </w:r>
      <w:proofErr w:type="spellEnd"/>
      <w:r w:rsidRPr="0012611E">
        <w:rPr>
          <w:rFonts w:ascii="Times New Roman" w:eastAsia="Times New Roman" w:hAnsi="Times New Roman" w:cs="Times New Roman"/>
          <w:color w:val="3E4349"/>
          <w:sz w:val="22"/>
          <w:szCs w:val="22"/>
          <w:shd w:val="clear" w:color="auto" w:fill="FFFFFF"/>
          <w:lang w:eastAsia="zh-CN"/>
        </w:rPr>
        <w:t>', 34), (</w:t>
      </w:r>
      <w:proofErr w:type="spellStart"/>
      <w:r w:rsidRPr="0012611E">
        <w:rPr>
          <w:rFonts w:ascii="Times New Roman" w:eastAsia="Times New Roman" w:hAnsi="Times New Roman" w:cs="Times New Roman"/>
          <w:color w:val="3E4349"/>
          <w:sz w:val="22"/>
          <w:szCs w:val="22"/>
          <w:shd w:val="clear" w:color="auto" w:fill="FFFFFF"/>
          <w:lang w:eastAsia="zh-CN"/>
        </w:rPr>
        <w:t>u'chicks</w:t>
      </w:r>
      <w:proofErr w:type="spellEnd"/>
      <w:r w:rsidRPr="0012611E">
        <w:rPr>
          <w:rFonts w:ascii="Times New Roman" w:eastAsia="Times New Roman" w:hAnsi="Times New Roman" w:cs="Times New Roman"/>
          <w:color w:val="3E4349"/>
          <w:sz w:val="22"/>
          <w:szCs w:val="22"/>
          <w:shd w:val="clear" w:color="auto" w:fill="FFFFFF"/>
          <w:lang w:eastAsia="zh-CN"/>
        </w:rPr>
        <w:t>', 34)]</w:t>
      </w:r>
    </w:p>
    <w:p w14:paraId="399615B4" w14:textId="58780F76" w:rsidR="00C47D04" w:rsidRDefault="00D771BD" w:rsidP="00571F16">
      <w:pPr>
        <w:rPr>
          <w:rFonts w:ascii="Times New Roman" w:eastAsia="Times New Roman" w:hAnsi="Times New Roman" w:cs="Times New Roman"/>
          <w:color w:val="3E4349"/>
          <w:sz w:val="22"/>
          <w:szCs w:val="22"/>
          <w:shd w:val="clear" w:color="auto" w:fill="FFFFFF"/>
          <w:lang w:eastAsia="zh-CN"/>
        </w:rPr>
      </w:pPr>
      <w:r>
        <w:rPr>
          <w:rFonts w:ascii="Times New Roman" w:eastAsia="Times New Roman" w:hAnsi="Times New Roman" w:cs="Times New Roman"/>
          <w:color w:val="3E4349"/>
          <w:sz w:val="22"/>
          <w:szCs w:val="22"/>
          <w:shd w:val="clear" w:color="auto" w:fill="FFFFFF"/>
          <w:lang w:eastAsia="zh-CN"/>
        </w:rPr>
        <w:t xml:space="preserve"> </w:t>
      </w:r>
    </w:p>
    <w:p w14:paraId="17B80F91" w14:textId="77777777" w:rsidR="00C47D04" w:rsidRPr="00072328" w:rsidRDefault="00C47D04" w:rsidP="00571F16">
      <w:pPr>
        <w:rPr>
          <w:rFonts w:ascii="Times New Roman" w:eastAsia="Times New Roman" w:hAnsi="Times New Roman" w:cs="Times New Roman"/>
          <w:color w:val="3E4349"/>
          <w:sz w:val="22"/>
          <w:szCs w:val="22"/>
          <w:shd w:val="clear" w:color="auto" w:fill="FFFFFF"/>
          <w:lang w:eastAsia="zh-CN"/>
        </w:rPr>
      </w:pPr>
    </w:p>
    <w:p w14:paraId="6FF207A2" w14:textId="663435B2" w:rsidR="00AD241A" w:rsidRPr="00AD241A" w:rsidRDefault="00AD241A" w:rsidP="00AD241A">
      <w:pPr>
        <w:rPr>
          <w:rFonts w:ascii="Times New Roman" w:eastAsia="Times New Roman" w:hAnsi="Times New Roman" w:cs="Times New Roman"/>
          <w:i/>
          <w:color w:val="3E4349"/>
          <w:shd w:val="clear" w:color="auto" w:fill="FFFFFF"/>
          <w:lang w:eastAsia="zh-CN"/>
        </w:rPr>
      </w:pPr>
      <w:r w:rsidRPr="00AD241A">
        <w:rPr>
          <w:rFonts w:ascii="Times New Roman" w:eastAsia="Times New Roman" w:hAnsi="Times New Roman" w:cs="Times New Roman"/>
          <w:i/>
          <w:color w:val="3E4349"/>
          <w:shd w:val="clear" w:color="auto" w:fill="FFFFFF"/>
          <w:lang w:eastAsia="zh-CN"/>
        </w:rPr>
        <w:t>Scenarios Analysis</w:t>
      </w:r>
      <w:r>
        <w:rPr>
          <w:rFonts w:ascii="Times New Roman" w:eastAsia="Times New Roman" w:hAnsi="Times New Roman" w:cs="Times New Roman"/>
          <w:i/>
          <w:color w:val="3E4349"/>
          <w:shd w:val="clear" w:color="auto" w:fill="FFFFFF"/>
          <w:lang w:eastAsia="zh-CN"/>
        </w:rPr>
        <w:t xml:space="preserve"> </w:t>
      </w:r>
      <w:r>
        <w:rPr>
          <w:rFonts w:ascii="Times New Roman" w:eastAsia="Times New Roman" w:hAnsi="Times New Roman" w:cs="Times New Roman" w:hint="eastAsia"/>
          <w:i/>
          <w:color w:val="3E4349"/>
          <w:shd w:val="clear" w:color="auto" w:fill="FFFFFF"/>
          <w:lang w:eastAsia="zh-CN"/>
        </w:rPr>
        <w:t>3</w:t>
      </w:r>
      <w:r>
        <w:rPr>
          <w:rFonts w:ascii="Times New Roman" w:eastAsia="Times New Roman" w:hAnsi="Times New Roman" w:cs="Times New Roman"/>
          <w:i/>
          <w:color w:val="3E4349"/>
          <w:shd w:val="clear" w:color="auto" w:fill="FFFFFF"/>
          <w:lang w:eastAsia="zh-CN"/>
        </w:rPr>
        <w:t>:</w:t>
      </w:r>
      <w:r w:rsidRPr="00AD241A">
        <w:rPr>
          <w:rFonts w:ascii="Times New Roman" w:eastAsia="Times New Roman" w:hAnsi="Times New Roman" w:cs="Times New Roman"/>
          <w:i/>
          <w:color w:val="3E4349"/>
          <w:shd w:val="clear" w:color="auto" w:fill="FFFFFF"/>
          <w:lang w:eastAsia="zh-CN"/>
        </w:rPr>
        <w:t xml:space="preserve"> </w:t>
      </w:r>
      <w:r>
        <w:rPr>
          <w:rFonts w:ascii="Times New Roman" w:eastAsia="Times New Roman" w:hAnsi="Times New Roman" w:cs="Times New Roman"/>
          <w:i/>
          <w:color w:val="3E4349"/>
          <w:shd w:val="clear" w:color="auto" w:fill="FFFFFF"/>
          <w:lang w:eastAsia="zh-CN"/>
        </w:rPr>
        <w:t>Device Distribution</w:t>
      </w:r>
    </w:p>
    <w:p w14:paraId="5E2C19F2" w14:textId="77777777" w:rsidR="001A6A56" w:rsidRDefault="001A6A56" w:rsidP="000B4F40">
      <w:pPr>
        <w:rPr>
          <w:rFonts w:ascii="Times New Roman" w:eastAsia="Times New Roman" w:hAnsi="Times New Roman" w:cs="Times New Roman"/>
          <w:color w:val="3E4349"/>
          <w:sz w:val="22"/>
          <w:szCs w:val="22"/>
          <w:shd w:val="clear" w:color="auto" w:fill="FFFFFF"/>
          <w:lang w:eastAsia="zh-CN"/>
        </w:rPr>
      </w:pPr>
    </w:p>
    <w:p w14:paraId="1952A4B8" w14:textId="7BAC0BF6" w:rsidR="00FC352C" w:rsidRDefault="00214444" w:rsidP="00571F16">
      <w:pPr>
        <w:rPr>
          <w:rFonts w:ascii="Times New Roman" w:eastAsia="Times New Roman" w:hAnsi="Times New Roman" w:cs="Times New Roman" w:hint="eastAsia"/>
          <w:color w:val="3E4349"/>
          <w:sz w:val="22"/>
          <w:szCs w:val="22"/>
          <w:shd w:val="clear" w:color="auto" w:fill="FFFFFF"/>
          <w:lang w:eastAsia="zh-CN"/>
        </w:rPr>
      </w:pPr>
      <w:r>
        <w:rPr>
          <w:rFonts w:ascii="Times New Roman" w:eastAsia="Times New Roman" w:hAnsi="Times New Roman" w:cs="Times New Roman" w:hint="eastAsia"/>
          <w:color w:val="3E4349"/>
          <w:sz w:val="22"/>
          <w:szCs w:val="22"/>
          <w:shd w:val="clear" w:color="auto" w:fill="FFFFFF"/>
          <w:lang w:eastAsia="zh-CN"/>
        </w:rPr>
        <w:t>As</w:t>
      </w:r>
      <w:r>
        <w:rPr>
          <w:rFonts w:ascii="Times New Roman" w:eastAsia="Times New Roman" w:hAnsi="Times New Roman" w:cs="Times New Roman"/>
          <w:color w:val="3E4349"/>
          <w:sz w:val="22"/>
          <w:szCs w:val="22"/>
          <w:shd w:val="clear" w:color="auto" w:fill="FFFFFF"/>
          <w:lang w:eastAsia="zh-CN"/>
        </w:rPr>
        <w:t xml:space="preserve"> the development of industry technology, devices used to access Internet are more and more various. In aspect of product popularity or other analysis, it is </w:t>
      </w:r>
      <w:r w:rsidR="00003602">
        <w:rPr>
          <w:rFonts w:ascii="Times New Roman" w:eastAsia="Times New Roman" w:hAnsi="Times New Roman" w:cs="Times New Roman"/>
          <w:color w:val="3E4349"/>
          <w:sz w:val="22"/>
          <w:szCs w:val="22"/>
          <w:shd w:val="clear" w:color="auto" w:fill="FFFFFF"/>
          <w:lang w:eastAsia="zh-CN"/>
        </w:rPr>
        <w:t>significant to detect</w:t>
      </w:r>
      <w:r>
        <w:rPr>
          <w:rFonts w:ascii="Times New Roman" w:eastAsia="Times New Roman" w:hAnsi="Times New Roman" w:cs="Times New Roman"/>
          <w:color w:val="3E4349"/>
          <w:sz w:val="22"/>
          <w:szCs w:val="22"/>
          <w:shd w:val="clear" w:color="auto" w:fill="FFFFFF"/>
          <w:lang w:eastAsia="zh-CN"/>
        </w:rPr>
        <w:t xml:space="preserve"> </w:t>
      </w:r>
      <w:r w:rsidR="00003602">
        <w:rPr>
          <w:rFonts w:ascii="Times New Roman" w:eastAsia="Times New Roman" w:hAnsi="Times New Roman" w:cs="Times New Roman"/>
          <w:color w:val="3E4349"/>
          <w:sz w:val="22"/>
          <w:szCs w:val="22"/>
          <w:shd w:val="clear" w:color="auto" w:fill="FFFFFF"/>
          <w:lang w:eastAsia="zh-CN"/>
        </w:rPr>
        <w:t>w</w:t>
      </w:r>
      <w:r w:rsidR="001A6A56">
        <w:rPr>
          <w:rFonts w:ascii="Times New Roman" w:eastAsia="Times New Roman" w:hAnsi="Times New Roman" w:cs="Times New Roman"/>
          <w:color w:val="3E4349"/>
          <w:sz w:val="22"/>
          <w:szCs w:val="22"/>
          <w:shd w:val="clear" w:color="auto" w:fill="FFFFFF"/>
          <w:lang w:eastAsia="zh-CN"/>
        </w:rPr>
        <w:t xml:space="preserve">hat devices </w:t>
      </w:r>
      <w:r w:rsidR="00003602">
        <w:rPr>
          <w:rFonts w:ascii="Times New Roman" w:eastAsia="Times New Roman" w:hAnsi="Times New Roman" w:cs="Times New Roman"/>
          <w:color w:val="3E4349"/>
          <w:sz w:val="22"/>
          <w:szCs w:val="22"/>
          <w:shd w:val="clear" w:color="auto" w:fill="FFFFFF"/>
          <w:lang w:eastAsia="zh-CN"/>
        </w:rPr>
        <w:t>are</w:t>
      </w:r>
      <w:r w:rsidR="001A6A56">
        <w:rPr>
          <w:rFonts w:ascii="Times New Roman" w:eastAsia="Times New Roman" w:hAnsi="Times New Roman" w:cs="Times New Roman"/>
          <w:color w:val="3E4349"/>
          <w:sz w:val="22"/>
          <w:szCs w:val="22"/>
          <w:shd w:val="clear" w:color="auto" w:fill="FFFFFF"/>
          <w:lang w:eastAsia="zh-CN"/>
        </w:rPr>
        <w:t xml:space="preserve"> used </w:t>
      </w:r>
      <w:r w:rsidR="00003602">
        <w:rPr>
          <w:rFonts w:ascii="Times New Roman" w:eastAsia="Times New Roman" w:hAnsi="Times New Roman" w:cs="Times New Roman"/>
          <w:color w:val="3E4349"/>
          <w:sz w:val="22"/>
          <w:szCs w:val="22"/>
          <w:shd w:val="clear" w:color="auto" w:fill="FFFFFF"/>
          <w:lang w:eastAsia="zh-CN"/>
        </w:rPr>
        <w:t xml:space="preserve">most by people. </w:t>
      </w:r>
      <w:r w:rsidR="001A6A56">
        <w:rPr>
          <w:rFonts w:ascii="Times New Roman" w:eastAsia="Times New Roman" w:hAnsi="Times New Roman" w:cs="Times New Roman"/>
          <w:color w:val="3E4349"/>
          <w:sz w:val="22"/>
          <w:szCs w:val="22"/>
          <w:shd w:val="clear" w:color="auto" w:fill="FFFFFF"/>
          <w:lang w:eastAsia="zh-CN"/>
        </w:rPr>
        <w:t xml:space="preserve">Figure 2 demonstrates the details of </w:t>
      </w:r>
      <w:r w:rsidR="00003602">
        <w:rPr>
          <w:rFonts w:ascii="Times New Roman" w:eastAsia="Times New Roman" w:hAnsi="Times New Roman" w:cs="Times New Roman"/>
          <w:color w:val="3E4349"/>
          <w:sz w:val="22"/>
          <w:szCs w:val="22"/>
          <w:shd w:val="clear" w:color="auto" w:fill="FFFFFF"/>
          <w:lang w:eastAsia="zh-CN"/>
        </w:rPr>
        <w:t xml:space="preserve">the distribution of </w:t>
      </w:r>
      <w:r w:rsidR="001A6A56">
        <w:rPr>
          <w:rFonts w:ascii="Times New Roman" w:eastAsia="Times New Roman" w:hAnsi="Times New Roman" w:cs="Times New Roman"/>
          <w:color w:val="3E4349"/>
          <w:sz w:val="22"/>
          <w:szCs w:val="22"/>
          <w:shd w:val="clear" w:color="auto" w:fill="FFFFFF"/>
          <w:lang w:eastAsia="zh-CN"/>
        </w:rPr>
        <w:t>device</w:t>
      </w:r>
      <w:r w:rsidR="00003602">
        <w:rPr>
          <w:rFonts w:ascii="Times New Roman" w:eastAsia="Times New Roman" w:hAnsi="Times New Roman" w:cs="Times New Roman"/>
          <w:color w:val="3E4349"/>
          <w:sz w:val="22"/>
          <w:szCs w:val="22"/>
          <w:shd w:val="clear" w:color="auto" w:fill="FFFFFF"/>
          <w:lang w:eastAsia="zh-CN"/>
        </w:rPr>
        <w:t>s people used to post tweets</w:t>
      </w:r>
      <w:r w:rsidR="001A6A56">
        <w:rPr>
          <w:rFonts w:ascii="Times New Roman" w:eastAsia="Times New Roman" w:hAnsi="Times New Roman" w:cs="Times New Roman"/>
          <w:color w:val="3E4349"/>
          <w:sz w:val="22"/>
          <w:szCs w:val="22"/>
          <w:shd w:val="clear" w:color="auto" w:fill="FFFFFF"/>
          <w:lang w:eastAsia="zh-CN"/>
        </w:rPr>
        <w:t xml:space="preserve">. </w:t>
      </w:r>
      <w:r w:rsidR="00003602">
        <w:rPr>
          <w:rFonts w:ascii="Times New Roman" w:eastAsia="Times New Roman" w:hAnsi="Times New Roman" w:cs="Times New Roman"/>
          <w:color w:val="3E4349"/>
          <w:sz w:val="22"/>
          <w:szCs w:val="22"/>
          <w:shd w:val="clear" w:color="auto" w:fill="FFFFFF"/>
          <w:lang w:eastAsia="zh-CN"/>
        </w:rPr>
        <w:t xml:space="preserve">As shown in the figure, iPhone is the most popular device with 43.7% </w:t>
      </w:r>
      <w:r w:rsidR="005B06E9">
        <w:rPr>
          <w:rFonts w:ascii="Times New Roman" w:eastAsia="Times New Roman" w:hAnsi="Times New Roman" w:cs="Times New Roman"/>
          <w:color w:val="3E4349"/>
          <w:sz w:val="22"/>
          <w:szCs w:val="22"/>
          <w:shd w:val="clear" w:color="auto" w:fill="FFFFFF"/>
          <w:lang w:eastAsia="zh-CN"/>
        </w:rPr>
        <w:t>users</w:t>
      </w:r>
      <w:r w:rsidR="00003602">
        <w:rPr>
          <w:rFonts w:ascii="Times New Roman" w:eastAsia="Times New Roman" w:hAnsi="Times New Roman" w:cs="Times New Roman"/>
          <w:color w:val="3E4349"/>
          <w:sz w:val="22"/>
          <w:szCs w:val="22"/>
          <w:shd w:val="clear" w:color="auto" w:fill="FFFFFF"/>
          <w:lang w:eastAsia="zh-CN"/>
        </w:rPr>
        <w:t xml:space="preserve"> using it</w:t>
      </w:r>
      <w:r w:rsidR="005B06E9">
        <w:rPr>
          <w:rFonts w:ascii="Times New Roman" w:eastAsia="Times New Roman" w:hAnsi="Times New Roman" w:cs="Times New Roman" w:hint="eastAsia"/>
          <w:color w:val="3E4349"/>
          <w:sz w:val="22"/>
          <w:szCs w:val="22"/>
          <w:shd w:val="clear" w:color="auto" w:fill="FFFFFF"/>
          <w:lang w:eastAsia="zh-CN"/>
        </w:rPr>
        <w:t xml:space="preserve">, following by </w:t>
      </w:r>
      <w:r w:rsidR="00003602">
        <w:rPr>
          <w:rFonts w:ascii="Times New Roman" w:eastAsia="Times New Roman" w:hAnsi="Times New Roman" w:cs="Times New Roman"/>
          <w:color w:val="3E4349"/>
          <w:sz w:val="22"/>
          <w:szCs w:val="22"/>
          <w:shd w:val="clear" w:color="auto" w:fill="FFFFFF"/>
          <w:lang w:eastAsia="zh-CN"/>
        </w:rPr>
        <w:t>android</w:t>
      </w:r>
      <w:r w:rsidR="00F743A9">
        <w:rPr>
          <w:rFonts w:ascii="Times New Roman" w:eastAsia="Times New Roman" w:hAnsi="Times New Roman" w:cs="Times New Roman"/>
          <w:color w:val="3E4349"/>
          <w:sz w:val="22"/>
          <w:szCs w:val="22"/>
          <w:shd w:val="clear" w:color="auto" w:fill="FFFFFF"/>
          <w:lang w:eastAsia="zh-CN"/>
        </w:rPr>
        <w:t xml:space="preserve"> devi</w:t>
      </w:r>
      <w:r w:rsidR="00003602">
        <w:rPr>
          <w:rFonts w:ascii="Times New Roman" w:eastAsia="Times New Roman" w:hAnsi="Times New Roman" w:cs="Times New Roman"/>
          <w:color w:val="3E4349"/>
          <w:sz w:val="22"/>
          <w:szCs w:val="22"/>
          <w:shd w:val="clear" w:color="auto" w:fill="FFFFFF"/>
          <w:lang w:eastAsia="zh-CN"/>
        </w:rPr>
        <w:t>ce</w:t>
      </w:r>
      <w:r w:rsidR="005B06E9">
        <w:rPr>
          <w:rFonts w:ascii="Times New Roman" w:eastAsia="Times New Roman" w:hAnsi="Times New Roman" w:cs="Times New Roman" w:hint="eastAsia"/>
          <w:color w:val="3E4349"/>
          <w:sz w:val="22"/>
          <w:szCs w:val="22"/>
          <w:shd w:val="clear" w:color="auto" w:fill="FFFFFF"/>
          <w:lang w:eastAsia="zh-CN"/>
        </w:rPr>
        <w:t xml:space="preserve"> that</w:t>
      </w:r>
      <w:r w:rsidR="00003602">
        <w:rPr>
          <w:rFonts w:ascii="Times New Roman" w:eastAsia="Times New Roman" w:hAnsi="Times New Roman" w:cs="Times New Roman" w:hint="eastAsia"/>
          <w:color w:val="3E4349"/>
          <w:sz w:val="22"/>
          <w:szCs w:val="22"/>
          <w:shd w:val="clear" w:color="auto" w:fill="FFFFFF"/>
          <w:lang w:eastAsia="zh-CN"/>
        </w:rPr>
        <w:t xml:space="preserve"> owns</w:t>
      </w:r>
      <w:r w:rsidR="00003602">
        <w:rPr>
          <w:rFonts w:ascii="Times New Roman" w:eastAsia="Times New Roman" w:hAnsi="Times New Roman" w:cs="Times New Roman"/>
          <w:color w:val="3E4349"/>
          <w:sz w:val="22"/>
          <w:szCs w:val="22"/>
          <w:shd w:val="clear" w:color="auto" w:fill="FFFFFF"/>
          <w:lang w:eastAsia="zh-CN"/>
        </w:rPr>
        <w:t xml:space="preserve"> 20.9% users</w:t>
      </w:r>
      <w:r w:rsidR="00F743A9">
        <w:rPr>
          <w:rFonts w:ascii="Times New Roman" w:eastAsia="Times New Roman" w:hAnsi="Times New Roman" w:cs="Times New Roman"/>
          <w:color w:val="3E4349"/>
          <w:sz w:val="22"/>
          <w:szCs w:val="22"/>
          <w:shd w:val="clear" w:color="auto" w:fill="FFFFFF"/>
          <w:lang w:eastAsia="zh-CN"/>
        </w:rPr>
        <w:t>.</w:t>
      </w:r>
      <w:r w:rsidR="00003602">
        <w:rPr>
          <w:rFonts w:ascii="Times New Roman" w:eastAsia="Times New Roman" w:hAnsi="Times New Roman" w:cs="Times New Roman" w:hint="eastAsia"/>
          <w:color w:val="3E4349"/>
          <w:sz w:val="22"/>
          <w:szCs w:val="22"/>
          <w:shd w:val="clear" w:color="auto" w:fill="FFFFFF"/>
          <w:lang w:eastAsia="zh-CN"/>
        </w:rPr>
        <w:t xml:space="preserve"> </w:t>
      </w:r>
      <w:r w:rsidR="00003602">
        <w:rPr>
          <w:rFonts w:ascii="Times New Roman" w:eastAsia="Times New Roman" w:hAnsi="Times New Roman" w:cs="Times New Roman"/>
          <w:color w:val="3E4349"/>
          <w:sz w:val="22"/>
          <w:szCs w:val="22"/>
          <w:shd w:val="clear" w:color="auto" w:fill="FFFFFF"/>
          <w:lang w:eastAsia="zh-CN"/>
        </w:rPr>
        <w:t>An</w:t>
      </w:r>
      <w:r w:rsidR="00003602">
        <w:rPr>
          <w:rFonts w:ascii="Times New Roman" w:eastAsia="Times New Roman" w:hAnsi="Times New Roman" w:cs="Times New Roman" w:hint="eastAsia"/>
          <w:color w:val="3E4349"/>
          <w:sz w:val="22"/>
          <w:szCs w:val="22"/>
          <w:shd w:val="clear" w:color="auto" w:fill="FFFFFF"/>
          <w:lang w:eastAsia="zh-CN"/>
        </w:rPr>
        <w:t xml:space="preserve"> interesting</w:t>
      </w:r>
      <w:r w:rsidR="005B06E9">
        <w:rPr>
          <w:rFonts w:ascii="Times New Roman" w:eastAsia="Times New Roman" w:hAnsi="Times New Roman" w:cs="Times New Roman" w:hint="eastAsia"/>
          <w:color w:val="3E4349"/>
          <w:sz w:val="22"/>
          <w:szCs w:val="22"/>
          <w:shd w:val="clear" w:color="auto" w:fill="FFFFFF"/>
          <w:lang w:eastAsia="zh-CN"/>
        </w:rPr>
        <w:t xml:space="preserve"> </w:t>
      </w:r>
      <w:r w:rsidR="00003602">
        <w:rPr>
          <w:rFonts w:ascii="Times New Roman" w:eastAsia="Times New Roman" w:hAnsi="Times New Roman" w:cs="Times New Roman" w:hint="eastAsia"/>
          <w:color w:val="3E4349"/>
          <w:sz w:val="22"/>
          <w:szCs w:val="22"/>
          <w:shd w:val="clear" w:color="auto" w:fill="FFFFFF"/>
          <w:lang w:eastAsia="zh-CN"/>
        </w:rPr>
        <w:t>phenomenon that only 3.3% Twitter users post tweets from the Twitter Web Client</w:t>
      </w:r>
      <w:r w:rsidR="005B06E9">
        <w:rPr>
          <w:rFonts w:ascii="Times New Roman" w:eastAsia="Times New Roman" w:hAnsi="Times New Roman" w:cs="Times New Roman" w:hint="eastAsia"/>
          <w:color w:val="3E4349"/>
          <w:sz w:val="22"/>
          <w:szCs w:val="22"/>
          <w:shd w:val="clear" w:color="auto" w:fill="FFFFFF"/>
          <w:lang w:eastAsia="zh-CN"/>
        </w:rPr>
        <w:t xml:space="preserve"> can be found from this figure. </w:t>
      </w:r>
      <w:r w:rsidR="003B542D">
        <w:rPr>
          <w:rFonts w:ascii="Times New Roman" w:eastAsia="Times New Roman" w:hAnsi="Times New Roman" w:cs="Times New Roman" w:hint="eastAsia"/>
          <w:color w:val="3E4349"/>
          <w:sz w:val="22"/>
          <w:szCs w:val="22"/>
          <w:shd w:val="clear" w:color="auto" w:fill="FFFFFF"/>
          <w:lang w:eastAsia="zh-CN"/>
        </w:rPr>
        <w:t>Compared with the percentages of either Twitter for iPhone or Twitter for Android, this number could be an evidence that mobile device is the overwhelming tendency in the future</w:t>
      </w:r>
      <w:r w:rsidR="00D36151">
        <w:rPr>
          <w:rFonts w:ascii="Times New Roman" w:eastAsia="Times New Roman" w:hAnsi="Times New Roman" w:cs="Times New Roman"/>
          <w:color w:val="3E4349"/>
          <w:sz w:val="22"/>
          <w:szCs w:val="22"/>
          <w:shd w:val="clear" w:color="auto" w:fill="FFFFFF"/>
          <w:lang w:eastAsia="zh-CN"/>
        </w:rPr>
        <w:t>’</w:t>
      </w:r>
      <w:r w:rsidR="00D36151">
        <w:rPr>
          <w:rFonts w:ascii="Times New Roman" w:eastAsia="Times New Roman" w:hAnsi="Times New Roman" w:cs="Times New Roman" w:hint="eastAsia"/>
          <w:color w:val="3E4349"/>
          <w:sz w:val="22"/>
          <w:szCs w:val="22"/>
          <w:shd w:val="clear" w:color="auto" w:fill="FFFFFF"/>
          <w:lang w:eastAsia="zh-CN"/>
        </w:rPr>
        <w:t>s</w:t>
      </w:r>
      <w:r w:rsidR="003B542D">
        <w:rPr>
          <w:rFonts w:ascii="Times New Roman" w:eastAsia="Times New Roman" w:hAnsi="Times New Roman" w:cs="Times New Roman" w:hint="eastAsia"/>
          <w:color w:val="3E4349"/>
          <w:sz w:val="22"/>
          <w:szCs w:val="22"/>
          <w:shd w:val="clear" w:color="auto" w:fill="FFFFFF"/>
          <w:lang w:eastAsia="zh-CN"/>
        </w:rPr>
        <w:t xml:space="preserve"> </w:t>
      </w:r>
      <w:r w:rsidR="00D36151">
        <w:rPr>
          <w:rFonts w:ascii="Times New Roman" w:eastAsia="Times New Roman" w:hAnsi="Times New Roman" w:cs="Times New Roman" w:hint="eastAsia"/>
          <w:color w:val="3E4349"/>
          <w:sz w:val="22"/>
          <w:szCs w:val="22"/>
          <w:shd w:val="clear" w:color="auto" w:fill="FFFFFF"/>
          <w:lang w:eastAsia="zh-CN"/>
        </w:rPr>
        <w:t xml:space="preserve">IT </w:t>
      </w:r>
      <w:r w:rsidR="003B542D">
        <w:rPr>
          <w:rFonts w:ascii="Times New Roman" w:eastAsia="Times New Roman" w:hAnsi="Times New Roman" w:cs="Times New Roman" w:hint="eastAsia"/>
          <w:color w:val="3E4349"/>
          <w:sz w:val="22"/>
          <w:szCs w:val="22"/>
          <w:shd w:val="clear" w:color="auto" w:fill="FFFFFF"/>
          <w:lang w:eastAsia="zh-CN"/>
        </w:rPr>
        <w:t xml:space="preserve">industry development. </w:t>
      </w:r>
    </w:p>
    <w:p w14:paraId="22BE9FF3" w14:textId="77777777" w:rsidR="000B4F40" w:rsidRDefault="000B4F40" w:rsidP="00571F16">
      <w:pPr>
        <w:rPr>
          <w:rFonts w:ascii="Times New Roman" w:eastAsia="Times New Roman" w:hAnsi="Times New Roman" w:cs="Times New Roman"/>
          <w:color w:val="3E4349"/>
          <w:sz w:val="22"/>
          <w:szCs w:val="22"/>
          <w:shd w:val="clear" w:color="auto" w:fill="FFFFFF"/>
          <w:lang w:eastAsia="zh-CN"/>
        </w:rPr>
      </w:pPr>
    </w:p>
    <w:p w14:paraId="4B84D5DB" w14:textId="5D828200" w:rsidR="008306B4" w:rsidRPr="00072328" w:rsidRDefault="000B4F40" w:rsidP="001A6A56">
      <w:pPr>
        <w:ind w:hanging="284"/>
        <w:rPr>
          <w:rFonts w:ascii="Times New Roman" w:eastAsia="Times New Roman" w:hAnsi="Times New Roman" w:cs="Times New Roman"/>
          <w:color w:val="3E4349"/>
          <w:sz w:val="22"/>
          <w:szCs w:val="22"/>
          <w:shd w:val="clear" w:color="auto" w:fill="FFFFFF"/>
          <w:lang w:eastAsia="zh-CN"/>
        </w:rPr>
      </w:pPr>
      <w:r>
        <w:rPr>
          <w:rFonts w:ascii="Times New Roman" w:eastAsia="Times New Roman" w:hAnsi="Times New Roman" w:cs="Times New Roman"/>
          <w:color w:val="3E4349"/>
          <w:sz w:val="22"/>
          <w:szCs w:val="22"/>
          <w:shd w:val="clear" w:color="auto" w:fill="FFFFFF"/>
          <w:lang w:eastAsia="zh-CN"/>
        </w:rPr>
        <w:t xml:space="preserve"> </w:t>
      </w:r>
      <w:r w:rsidR="001A6A56">
        <w:rPr>
          <w:rFonts w:ascii="Times New Roman" w:eastAsia="Times New Roman" w:hAnsi="Times New Roman" w:cs="Times New Roman"/>
          <w:noProof/>
          <w:color w:val="3E4349"/>
          <w:sz w:val="22"/>
          <w:szCs w:val="22"/>
          <w:shd w:val="clear" w:color="auto" w:fill="FFFFFF"/>
        </w:rPr>
        <w:drawing>
          <wp:inline distT="0" distB="0" distL="0" distR="0" wp14:anchorId="616F2118" wp14:editId="3B3159D1">
            <wp:extent cx="2542194" cy="19079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19 at 03.53.41.png"/>
                    <pic:cNvPicPr/>
                  </pic:nvPicPr>
                  <pic:blipFill>
                    <a:blip r:embed="rId8">
                      <a:extLst>
                        <a:ext uri="{28A0092B-C50C-407E-A947-70E740481C1C}">
                          <a14:useLocalDpi xmlns:a14="http://schemas.microsoft.com/office/drawing/2010/main" val="0"/>
                        </a:ext>
                      </a:extLst>
                    </a:blip>
                    <a:stretch>
                      <a:fillRect/>
                    </a:stretch>
                  </pic:blipFill>
                  <pic:spPr>
                    <a:xfrm>
                      <a:off x="0" y="0"/>
                      <a:ext cx="2545960" cy="1910789"/>
                    </a:xfrm>
                    <a:prstGeom prst="rect">
                      <a:avLst/>
                    </a:prstGeom>
                  </pic:spPr>
                </pic:pic>
              </a:graphicData>
            </a:graphic>
          </wp:inline>
        </w:drawing>
      </w:r>
      <w:r>
        <w:rPr>
          <w:rFonts w:ascii="Times New Roman" w:eastAsia="Times New Roman" w:hAnsi="Times New Roman" w:cs="Times New Roman"/>
          <w:noProof/>
          <w:color w:val="3E4349"/>
          <w:sz w:val="22"/>
          <w:szCs w:val="22"/>
          <w:shd w:val="clear" w:color="auto" w:fill="FFFFFF"/>
        </w:rPr>
        <w:drawing>
          <wp:inline distT="0" distB="0" distL="0" distR="0" wp14:anchorId="0A119162" wp14:editId="43865623">
            <wp:extent cx="1490133" cy="2074543"/>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19 at 03.49.55.png"/>
                    <pic:cNvPicPr/>
                  </pic:nvPicPr>
                  <pic:blipFill>
                    <a:blip r:embed="rId9">
                      <a:extLst>
                        <a:ext uri="{28A0092B-C50C-407E-A947-70E740481C1C}">
                          <a14:useLocalDpi xmlns:a14="http://schemas.microsoft.com/office/drawing/2010/main" val="0"/>
                        </a:ext>
                      </a:extLst>
                    </a:blip>
                    <a:stretch>
                      <a:fillRect/>
                    </a:stretch>
                  </pic:blipFill>
                  <pic:spPr>
                    <a:xfrm>
                      <a:off x="0" y="0"/>
                      <a:ext cx="1492142" cy="2077339"/>
                    </a:xfrm>
                    <a:prstGeom prst="rect">
                      <a:avLst/>
                    </a:prstGeom>
                  </pic:spPr>
                </pic:pic>
              </a:graphicData>
            </a:graphic>
          </wp:inline>
        </w:drawing>
      </w:r>
      <w:r>
        <w:rPr>
          <w:rFonts w:ascii="Times New Roman" w:eastAsia="Times New Roman" w:hAnsi="Times New Roman" w:cs="Times New Roman"/>
          <w:noProof/>
          <w:color w:val="3E4349"/>
          <w:sz w:val="22"/>
          <w:szCs w:val="22"/>
          <w:shd w:val="clear" w:color="auto" w:fill="FFFFFF"/>
        </w:rPr>
        <w:drawing>
          <wp:inline distT="0" distB="0" distL="0" distR="0" wp14:anchorId="1FDD0DBD" wp14:editId="7B73204F">
            <wp:extent cx="1371600" cy="21402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19 at 03.50.08.png"/>
                    <pic:cNvPicPr/>
                  </pic:nvPicPr>
                  <pic:blipFill>
                    <a:blip r:embed="rId10">
                      <a:extLst>
                        <a:ext uri="{28A0092B-C50C-407E-A947-70E740481C1C}">
                          <a14:useLocalDpi xmlns:a14="http://schemas.microsoft.com/office/drawing/2010/main" val="0"/>
                        </a:ext>
                      </a:extLst>
                    </a:blip>
                    <a:stretch>
                      <a:fillRect/>
                    </a:stretch>
                  </pic:blipFill>
                  <pic:spPr>
                    <a:xfrm>
                      <a:off x="0" y="0"/>
                      <a:ext cx="1372665" cy="2141940"/>
                    </a:xfrm>
                    <a:prstGeom prst="rect">
                      <a:avLst/>
                    </a:prstGeom>
                  </pic:spPr>
                </pic:pic>
              </a:graphicData>
            </a:graphic>
          </wp:inline>
        </w:drawing>
      </w:r>
    </w:p>
    <w:p w14:paraId="420D1EAE" w14:textId="77777777" w:rsidR="008306B4" w:rsidRPr="00072328" w:rsidRDefault="008306B4" w:rsidP="00EA1FEE">
      <w:pPr>
        <w:jc w:val="both"/>
        <w:rPr>
          <w:rFonts w:ascii="Times New Roman" w:eastAsia="Times New Roman" w:hAnsi="Times New Roman" w:cs="Times New Roman"/>
          <w:color w:val="3E4349"/>
          <w:sz w:val="22"/>
          <w:szCs w:val="22"/>
          <w:shd w:val="clear" w:color="auto" w:fill="FFFFFF"/>
          <w:lang w:eastAsia="zh-CN"/>
        </w:rPr>
      </w:pPr>
    </w:p>
    <w:p w14:paraId="2D718448" w14:textId="77777777" w:rsidR="008306B4" w:rsidRPr="00072328" w:rsidRDefault="008306B4" w:rsidP="00EA1FEE">
      <w:pPr>
        <w:jc w:val="both"/>
        <w:rPr>
          <w:rFonts w:ascii="Times New Roman" w:eastAsia="Times New Roman" w:hAnsi="Times New Roman" w:cs="Times New Roman" w:hint="eastAsia"/>
          <w:color w:val="3E4349"/>
          <w:sz w:val="22"/>
          <w:szCs w:val="22"/>
          <w:shd w:val="clear" w:color="auto" w:fill="FFFFFF"/>
          <w:lang w:eastAsia="zh-CN"/>
        </w:rPr>
      </w:pPr>
    </w:p>
    <w:p w14:paraId="76EC9B10" w14:textId="77777777" w:rsidR="008306B4" w:rsidRPr="00072328" w:rsidRDefault="008306B4" w:rsidP="00EA1FEE">
      <w:pPr>
        <w:jc w:val="both"/>
        <w:rPr>
          <w:rFonts w:ascii="Times New Roman" w:eastAsia="Times New Roman" w:hAnsi="Times New Roman" w:cs="Times New Roman"/>
          <w:color w:val="3E4349"/>
          <w:sz w:val="22"/>
          <w:szCs w:val="22"/>
          <w:shd w:val="clear" w:color="auto" w:fill="FFFFFF"/>
          <w:lang w:eastAsia="zh-CN"/>
        </w:rPr>
      </w:pPr>
    </w:p>
    <w:p w14:paraId="7BFCE8C5" w14:textId="321A71C8" w:rsidR="00AD241A" w:rsidRPr="00AD241A" w:rsidRDefault="00AD241A" w:rsidP="00AD241A">
      <w:pPr>
        <w:rPr>
          <w:rFonts w:ascii="Times New Roman" w:eastAsia="Times New Roman" w:hAnsi="Times New Roman" w:cs="Times New Roman"/>
          <w:i/>
          <w:color w:val="3E4349"/>
          <w:shd w:val="clear" w:color="auto" w:fill="FFFFFF"/>
          <w:lang w:eastAsia="zh-CN"/>
        </w:rPr>
      </w:pPr>
      <w:r w:rsidRPr="00AD241A">
        <w:rPr>
          <w:rFonts w:ascii="Times New Roman" w:eastAsia="Times New Roman" w:hAnsi="Times New Roman" w:cs="Times New Roman"/>
          <w:i/>
          <w:color w:val="3E4349"/>
          <w:shd w:val="clear" w:color="auto" w:fill="FFFFFF"/>
          <w:lang w:eastAsia="zh-CN"/>
        </w:rPr>
        <w:t>Scenarios Analysis</w:t>
      </w:r>
      <w:r>
        <w:rPr>
          <w:rFonts w:ascii="Times New Roman" w:eastAsia="Times New Roman" w:hAnsi="Times New Roman" w:cs="Times New Roman"/>
          <w:i/>
          <w:color w:val="3E4349"/>
          <w:shd w:val="clear" w:color="auto" w:fill="FFFFFF"/>
          <w:lang w:eastAsia="zh-CN"/>
        </w:rPr>
        <w:t xml:space="preserve"> </w:t>
      </w:r>
      <w:r>
        <w:rPr>
          <w:rFonts w:ascii="Times New Roman" w:eastAsia="Times New Roman" w:hAnsi="Times New Roman" w:cs="Times New Roman" w:hint="eastAsia"/>
          <w:i/>
          <w:color w:val="3E4349"/>
          <w:shd w:val="clear" w:color="auto" w:fill="FFFFFF"/>
          <w:lang w:eastAsia="zh-CN"/>
        </w:rPr>
        <w:t>4</w:t>
      </w:r>
      <w:r>
        <w:rPr>
          <w:rFonts w:ascii="Times New Roman" w:eastAsia="Times New Roman" w:hAnsi="Times New Roman" w:cs="Times New Roman"/>
          <w:i/>
          <w:color w:val="3E4349"/>
          <w:shd w:val="clear" w:color="auto" w:fill="FFFFFF"/>
          <w:lang w:eastAsia="zh-CN"/>
        </w:rPr>
        <w:t>:</w:t>
      </w:r>
      <w:r w:rsidRPr="00AD241A">
        <w:rPr>
          <w:rFonts w:ascii="Times New Roman" w:eastAsia="Times New Roman" w:hAnsi="Times New Roman" w:cs="Times New Roman"/>
          <w:i/>
          <w:color w:val="3E4349"/>
          <w:shd w:val="clear" w:color="auto" w:fill="FFFFFF"/>
          <w:lang w:eastAsia="zh-CN"/>
        </w:rPr>
        <w:t xml:space="preserve"> </w:t>
      </w:r>
      <w:r>
        <w:rPr>
          <w:rFonts w:ascii="Times New Roman" w:eastAsia="Times New Roman" w:hAnsi="Times New Roman" w:cs="Times New Roman"/>
          <w:i/>
          <w:color w:val="3E4349"/>
          <w:shd w:val="clear" w:color="auto" w:fill="FFFFFF"/>
          <w:lang w:eastAsia="zh-CN"/>
        </w:rPr>
        <w:t>Language Distribution</w:t>
      </w:r>
    </w:p>
    <w:p w14:paraId="66C5ACAC" w14:textId="77777777" w:rsidR="000D0C20" w:rsidRDefault="000D0C20" w:rsidP="00EA1FEE">
      <w:pPr>
        <w:jc w:val="both"/>
        <w:rPr>
          <w:rFonts w:ascii="Times New Roman" w:eastAsia="Times New Roman" w:hAnsi="Times New Roman" w:cs="Times New Roman" w:hint="eastAsia"/>
          <w:color w:val="3E4349"/>
          <w:sz w:val="22"/>
          <w:szCs w:val="22"/>
          <w:shd w:val="clear" w:color="auto" w:fill="FFFFFF"/>
          <w:lang w:eastAsia="zh-CN"/>
        </w:rPr>
      </w:pPr>
    </w:p>
    <w:p w14:paraId="540E9934" w14:textId="4EFAC628" w:rsidR="000D0C20" w:rsidRDefault="00F72EB5" w:rsidP="00EA1FEE">
      <w:pPr>
        <w:jc w:val="both"/>
        <w:rPr>
          <w:rFonts w:ascii="Times New Roman" w:eastAsia="Times New Roman" w:hAnsi="Times New Roman" w:cs="Times New Roman" w:hint="eastAsia"/>
          <w:color w:val="3E4349"/>
          <w:sz w:val="22"/>
          <w:szCs w:val="22"/>
          <w:shd w:val="clear" w:color="auto" w:fill="FFFFFF"/>
          <w:lang w:eastAsia="zh-CN"/>
        </w:rPr>
      </w:pPr>
      <w:r>
        <w:rPr>
          <w:rFonts w:ascii="Times New Roman" w:eastAsia="Times New Roman" w:hAnsi="Times New Roman" w:cs="Times New Roman" w:hint="eastAsia"/>
          <w:color w:val="3E4349"/>
          <w:sz w:val="22"/>
          <w:szCs w:val="22"/>
          <w:shd w:val="clear" w:color="auto" w:fill="FFFFFF"/>
          <w:lang w:eastAsia="zh-CN"/>
        </w:rPr>
        <w:t>Since</w:t>
      </w:r>
      <w:r w:rsidR="000D0C20">
        <w:rPr>
          <w:rFonts w:ascii="Times New Roman" w:eastAsia="Times New Roman" w:hAnsi="Times New Roman" w:cs="Times New Roman" w:hint="eastAsia"/>
          <w:color w:val="3E4349"/>
          <w:sz w:val="22"/>
          <w:szCs w:val="22"/>
          <w:shd w:val="clear" w:color="auto" w:fill="FFFFFF"/>
          <w:lang w:eastAsia="zh-CN"/>
        </w:rPr>
        <w:t xml:space="preserve"> Chicago is a famous metropolis,</w:t>
      </w:r>
      <w:r>
        <w:rPr>
          <w:rFonts w:ascii="Times New Roman" w:eastAsia="Times New Roman" w:hAnsi="Times New Roman" w:cs="Times New Roman" w:hint="eastAsia"/>
          <w:color w:val="3E4349"/>
          <w:sz w:val="22"/>
          <w:szCs w:val="22"/>
          <w:shd w:val="clear" w:color="auto" w:fill="FFFFFF"/>
          <w:lang w:eastAsia="zh-CN"/>
        </w:rPr>
        <w:t xml:space="preserve"> </w:t>
      </w:r>
      <w:r w:rsidR="000D0C20">
        <w:rPr>
          <w:rFonts w:ascii="Times New Roman" w:eastAsia="Times New Roman" w:hAnsi="Times New Roman" w:cs="Times New Roman" w:hint="eastAsia"/>
          <w:color w:val="3E4349"/>
          <w:sz w:val="22"/>
          <w:szCs w:val="22"/>
          <w:shd w:val="clear" w:color="auto" w:fill="FFFFFF"/>
          <w:lang w:eastAsia="zh-CN"/>
        </w:rPr>
        <w:t xml:space="preserve">people from around the globe bring their cultures here and throw them into this big pot. Thus, an analysis based on the language distribution is also conducted to see </w:t>
      </w:r>
      <w:r w:rsidR="00DF7792">
        <w:rPr>
          <w:rFonts w:ascii="Times New Roman" w:eastAsia="Times New Roman" w:hAnsi="Times New Roman" w:cs="Times New Roman"/>
          <w:color w:val="3E4349"/>
          <w:sz w:val="22"/>
          <w:szCs w:val="22"/>
          <w:shd w:val="clear" w:color="auto" w:fill="FFFFFF"/>
          <w:lang w:eastAsia="zh-CN"/>
        </w:rPr>
        <w:t>what kind</w:t>
      </w:r>
      <w:r w:rsidR="003B0BF9">
        <w:rPr>
          <w:rFonts w:ascii="Times New Roman" w:eastAsia="Times New Roman" w:hAnsi="Times New Roman" w:cs="Times New Roman" w:hint="eastAsia"/>
          <w:color w:val="3E4349"/>
          <w:sz w:val="22"/>
          <w:szCs w:val="22"/>
          <w:shd w:val="clear" w:color="auto" w:fill="FFFFFF"/>
          <w:lang w:eastAsia="zh-CN"/>
        </w:rPr>
        <w:t>s</w:t>
      </w:r>
      <w:r w:rsidR="00DF7792">
        <w:rPr>
          <w:rFonts w:ascii="Times New Roman" w:eastAsia="Times New Roman" w:hAnsi="Times New Roman" w:cs="Times New Roman"/>
          <w:color w:val="3E4349"/>
          <w:sz w:val="22"/>
          <w:szCs w:val="22"/>
          <w:shd w:val="clear" w:color="auto" w:fill="FFFFFF"/>
          <w:lang w:eastAsia="zh-CN"/>
        </w:rPr>
        <w:t xml:space="preserve"> of language are daily used by people in Chicago</w:t>
      </w:r>
      <w:r w:rsidR="000D0C20">
        <w:rPr>
          <w:rFonts w:ascii="Times New Roman" w:eastAsia="Times New Roman" w:hAnsi="Times New Roman" w:cs="Times New Roman" w:hint="eastAsia"/>
          <w:color w:val="3E4349"/>
          <w:sz w:val="22"/>
          <w:szCs w:val="22"/>
          <w:shd w:val="clear" w:color="auto" w:fill="FFFFFF"/>
          <w:lang w:eastAsia="zh-CN"/>
        </w:rPr>
        <w:t xml:space="preserve">. Figure 2 shows the language distribution of </w:t>
      </w:r>
      <w:r w:rsidR="00DF7792">
        <w:rPr>
          <w:rFonts w:ascii="Times New Roman" w:eastAsia="Times New Roman" w:hAnsi="Times New Roman" w:cs="Times New Roman" w:hint="eastAsia"/>
          <w:color w:val="3E4349"/>
          <w:sz w:val="22"/>
          <w:szCs w:val="22"/>
          <w:shd w:val="clear" w:color="auto" w:fill="FFFFFF"/>
          <w:lang w:eastAsia="zh-CN"/>
        </w:rPr>
        <w:t xml:space="preserve">those </w:t>
      </w:r>
      <w:r w:rsidR="000D0C20">
        <w:rPr>
          <w:rFonts w:ascii="Times New Roman" w:eastAsia="Times New Roman" w:hAnsi="Times New Roman" w:cs="Times New Roman" w:hint="eastAsia"/>
          <w:color w:val="3E4349"/>
          <w:sz w:val="22"/>
          <w:szCs w:val="22"/>
          <w:shd w:val="clear" w:color="auto" w:fill="FFFFFF"/>
          <w:lang w:eastAsia="zh-CN"/>
        </w:rPr>
        <w:t>tweets.</w:t>
      </w:r>
      <w:r w:rsidR="00DF7792">
        <w:rPr>
          <w:rFonts w:ascii="Times New Roman" w:eastAsia="Times New Roman" w:hAnsi="Times New Roman" w:cs="Times New Roman" w:hint="eastAsia"/>
          <w:color w:val="3E4349"/>
          <w:sz w:val="22"/>
          <w:szCs w:val="22"/>
          <w:shd w:val="clear" w:color="auto" w:fill="FFFFFF"/>
          <w:lang w:eastAsia="zh-CN"/>
        </w:rPr>
        <w:t xml:space="preserve"> </w:t>
      </w:r>
      <w:r w:rsidR="00D1615E">
        <w:rPr>
          <w:rFonts w:ascii="Times New Roman" w:eastAsia="Times New Roman" w:hAnsi="Times New Roman" w:cs="Times New Roman" w:hint="eastAsia"/>
          <w:color w:val="3E4349"/>
          <w:sz w:val="22"/>
          <w:szCs w:val="22"/>
          <w:shd w:val="clear" w:color="auto" w:fill="FFFFFF"/>
          <w:lang w:eastAsia="zh-CN"/>
        </w:rPr>
        <w:t xml:space="preserve">Instead of English, the most widely used </w:t>
      </w:r>
      <w:r w:rsidR="00D1615E">
        <w:rPr>
          <w:rFonts w:ascii="Times New Roman" w:eastAsia="Times New Roman" w:hAnsi="Times New Roman" w:cs="Times New Roman"/>
          <w:color w:val="3E4349"/>
          <w:sz w:val="22"/>
          <w:szCs w:val="22"/>
          <w:shd w:val="clear" w:color="auto" w:fill="FFFFFF"/>
          <w:lang w:eastAsia="zh-CN"/>
        </w:rPr>
        <w:t>language</w:t>
      </w:r>
      <w:r w:rsidR="00D1615E">
        <w:rPr>
          <w:rFonts w:ascii="Times New Roman" w:eastAsia="Times New Roman" w:hAnsi="Times New Roman" w:cs="Times New Roman" w:hint="eastAsia"/>
          <w:color w:val="3E4349"/>
          <w:sz w:val="22"/>
          <w:szCs w:val="22"/>
          <w:shd w:val="clear" w:color="auto" w:fill="FFFFFF"/>
          <w:lang w:eastAsia="zh-CN"/>
        </w:rPr>
        <w:t xml:space="preserve"> is Italian (1.3%), then followed by French (0.7%), which means lots of Italian and French are living in Chicago. However, there are 5.2% users cannot be determined using which language. The reason could lies in that these users probably are Chinese, Japanese, Korean or other </w:t>
      </w:r>
      <w:r w:rsidR="00E96666">
        <w:rPr>
          <w:rFonts w:ascii="Times New Roman" w:eastAsia="Times New Roman" w:hAnsi="Times New Roman" w:cs="Times New Roman" w:hint="eastAsia"/>
          <w:color w:val="3E4349"/>
          <w:sz w:val="22"/>
          <w:szCs w:val="22"/>
          <w:shd w:val="clear" w:color="auto" w:fill="FFFFFF"/>
          <w:lang w:eastAsia="zh-CN"/>
        </w:rPr>
        <w:t xml:space="preserve">foreigners that their </w:t>
      </w:r>
      <w:r w:rsidR="00E96666">
        <w:rPr>
          <w:rFonts w:ascii="Times New Roman" w:eastAsia="Times New Roman" w:hAnsi="Times New Roman" w:cs="Times New Roman"/>
          <w:color w:val="3E4349"/>
          <w:sz w:val="22"/>
          <w:szCs w:val="22"/>
          <w:shd w:val="clear" w:color="auto" w:fill="FFFFFF"/>
          <w:lang w:eastAsia="zh-CN"/>
        </w:rPr>
        <w:t>language</w:t>
      </w:r>
      <w:r w:rsidR="00E96666">
        <w:rPr>
          <w:rFonts w:ascii="Times New Roman" w:eastAsia="Times New Roman" w:hAnsi="Times New Roman" w:cs="Times New Roman" w:hint="eastAsia"/>
          <w:color w:val="3E4349"/>
          <w:sz w:val="22"/>
          <w:szCs w:val="22"/>
          <w:shd w:val="clear" w:color="auto" w:fill="FFFFFF"/>
          <w:lang w:eastAsia="zh-CN"/>
        </w:rPr>
        <w:t>s are dramatically different with English and therefore are difficult to be detected</w:t>
      </w:r>
      <w:r w:rsidR="00A30EE1">
        <w:rPr>
          <w:rFonts w:ascii="Times New Roman" w:eastAsia="Times New Roman" w:hAnsi="Times New Roman" w:cs="Times New Roman" w:hint="eastAsia"/>
          <w:color w:val="3E4349"/>
          <w:sz w:val="22"/>
          <w:szCs w:val="22"/>
          <w:shd w:val="clear" w:color="auto" w:fill="FFFFFF"/>
          <w:lang w:eastAsia="zh-CN"/>
        </w:rPr>
        <w:t xml:space="preserve"> and recognized. </w:t>
      </w:r>
      <w:r w:rsidR="00D1615E">
        <w:rPr>
          <w:rFonts w:ascii="Times New Roman" w:eastAsia="Times New Roman" w:hAnsi="Times New Roman" w:cs="Times New Roman" w:hint="eastAsia"/>
          <w:color w:val="3E4349"/>
          <w:sz w:val="22"/>
          <w:szCs w:val="22"/>
          <w:shd w:val="clear" w:color="auto" w:fill="FFFFFF"/>
          <w:lang w:eastAsia="zh-CN"/>
        </w:rPr>
        <w:t xml:space="preserve"> </w:t>
      </w:r>
    </w:p>
    <w:p w14:paraId="51E83A57" w14:textId="77777777" w:rsidR="00DF7792" w:rsidRDefault="00DF7792" w:rsidP="00EA1FEE">
      <w:pPr>
        <w:jc w:val="both"/>
        <w:rPr>
          <w:rFonts w:ascii="Times New Roman" w:eastAsia="Times New Roman" w:hAnsi="Times New Roman" w:cs="Times New Roman" w:hint="eastAsia"/>
          <w:color w:val="3E4349"/>
          <w:sz w:val="22"/>
          <w:szCs w:val="22"/>
          <w:shd w:val="clear" w:color="auto" w:fill="FFFFFF"/>
          <w:lang w:eastAsia="zh-CN"/>
        </w:rPr>
      </w:pPr>
    </w:p>
    <w:p w14:paraId="38368BC9" w14:textId="77777777" w:rsidR="00BE7F00" w:rsidRDefault="00BE7F00" w:rsidP="00EA1FEE">
      <w:pPr>
        <w:jc w:val="both"/>
        <w:rPr>
          <w:rFonts w:ascii="Times New Roman" w:eastAsia="Times New Roman" w:hAnsi="Times New Roman" w:cs="Times New Roman" w:hint="eastAsia"/>
          <w:color w:val="3E4349"/>
          <w:sz w:val="22"/>
          <w:szCs w:val="22"/>
          <w:shd w:val="clear" w:color="auto" w:fill="FFFFFF"/>
          <w:lang w:eastAsia="zh-CN"/>
        </w:rPr>
      </w:pPr>
    </w:p>
    <w:p w14:paraId="697019E6" w14:textId="3518735D" w:rsidR="00BE7F00" w:rsidRPr="00072328" w:rsidRDefault="00BE7F00" w:rsidP="00EA1FEE">
      <w:pPr>
        <w:jc w:val="both"/>
        <w:rPr>
          <w:rFonts w:ascii="Times New Roman" w:eastAsia="Times New Roman" w:hAnsi="Times New Roman" w:cs="Times New Roman" w:hint="eastAsia"/>
          <w:color w:val="3E4349"/>
          <w:sz w:val="22"/>
          <w:szCs w:val="22"/>
          <w:shd w:val="clear" w:color="auto" w:fill="FFFFFF"/>
          <w:lang w:eastAsia="zh-CN"/>
        </w:rPr>
      </w:pPr>
      <w:r>
        <w:rPr>
          <w:rFonts w:ascii="Times New Roman" w:eastAsia="Times New Roman" w:hAnsi="Times New Roman" w:cs="Times New Roman" w:hint="eastAsia"/>
          <w:noProof/>
          <w:color w:val="3E4349"/>
          <w:sz w:val="22"/>
          <w:szCs w:val="22"/>
          <w:shd w:val="clear" w:color="auto" w:fill="FFFFFF"/>
        </w:rPr>
        <w:drawing>
          <wp:inline distT="0" distB="0" distL="0" distR="0" wp14:anchorId="060E7E7F" wp14:editId="66BD88DB">
            <wp:extent cx="3467307" cy="23114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19 at 04.09.34.png"/>
                    <pic:cNvPicPr/>
                  </pic:nvPicPr>
                  <pic:blipFill>
                    <a:blip r:embed="rId11">
                      <a:extLst>
                        <a:ext uri="{28A0092B-C50C-407E-A947-70E740481C1C}">
                          <a14:useLocalDpi xmlns:a14="http://schemas.microsoft.com/office/drawing/2010/main" val="0"/>
                        </a:ext>
                      </a:extLst>
                    </a:blip>
                    <a:stretch>
                      <a:fillRect/>
                    </a:stretch>
                  </pic:blipFill>
                  <pic:spPr>
                    <a:xfrm>
                      <a:off x="0" y="0"/>
                      <a:ext cx="3468319" cy="2312074"/>
                    </a:xfrm>
                    <a:prstGeom prst="rect">
                      <a:avLst/>
                    </a:prstGeom>
                  </pic:spPr>
                </pic:pic>
              </a:graphicData>
            </a:graphic>
          </wp:inline>
        </w:drawing>
      </w:r>
      <w:bookmarkStart w:id="0" w:name="_GoBack"/>
      <w:bookmarkEnd w:id="0"/>
    </w:p>
    <w:p w14:paraId="4E0FC6D9" w14:textId="77777777" w:rsidR="008306B4" w:rsidRPr="00072328" w:rsidRDefault="008306B4" w:rsidP="00EA1FEE">
      <w:pPr>
        <w:jc w:val="both"/>
        <w:rPr>
          <w:rFonts w:ascii="Times New Roman" w:eastAsia="Times New Roman" w:hAnsi="Times New Roman" w:cs="Times New Roman"/>
          <w:color w:val="3E4349"/>
          <w:sz w:val="22"/>
          <w:szCs w:val="22"/>
          <w:shd w:val="clear" w:color="auto" w:fill="FFFFFF"/>
          <w:lang w:eastAsia="zh-CN"/>
        </w:rPr>
      </w:pPr>
    </w:p>
    <w:p w14:paraId="4E4C4135" w14:textId="77777777" w:rsidR="008306B4" w:rsidRPr="00072328" w:rsidRDefault="008306B4" w:rsidP="00EA1FEE">
      <w:pPr>
        <w:jc w:val="both"/>
        <w:rPr>
          <w:rFonts w:ascii="Times New Roman" w:eastAsia="Times New Roman" w:hAnsi="Times New Roman" w:cs="Times New Roman"/>
          <w:color w:val="3E4349"/>
          <w:sz w:val="22"/>
          <w:szCs w:val="22"/>
          <w:shd w:val="clear" w:color="auto" w:fill="FFFFFF"/>
          <w:lang w:eastAsia="zh-CN"/>
        </w:rPr>
      </w:pPr>
    </w:p>
    <w:p w14:paraId="5E6E67F1" w14:textId="77777777" w:rsidR="008306B4" w:rsidRPr="00072328" w:rsidRDefault="008306B4" w:rsidP="00EA1FEE">
      <w:pPr>
        <w:jc w:val="both"/>
        <w:rPr>
          <w:rFonts w:ascii="Times New Roman" w:eastAsia="Times New Roman" w:hAnsi="Times New Roman" w:cs="Times New Roman"/>
          <w:color w:val="3E4349"/>
          <w:sz w:val="22"/>
          <w:szCs w:val="22"/>
          <w:shd w:val="clear" w:color="auto" w:fill="FFFFFF"/>
          <w:lang w:eastAsia="zh-CN"/>
        </w:rPr>
      </w:pPr>
    </w:p>
    <w:p w14:paraId="4C9672A6" w14:textId="77777777" w:rsidR="008306B4" w:rsidRPr="00072328" w:rsidRDefault="008306B4" w:rsidP="00EA1FEE">
      <w:pPr>
        <w:jc w:val="both"/>
        <w:rPr>
          <w:rFonts w:ascii="Times New Roman" w:eastAsia="Times New Roman" w:hAnsi="Times New Roman" w:cs="Times New Roman"/>
          <w:color w:val="3E4349"/>
          <w:sz w:val="22"/>
          <w:szCs w:val="22"/>
          <w:shd w:val="clear" w:color="auto" w:fill="FFFFFF"/>
          <w:lang w:eastAsia="zh-CN"/>
        </w:rPr>
      </w:pPr>
    </w:p>
    <w:p w14:paraId="42B92BF0" w14:textId="77777777" w:rsidR="008306B4" w:rsidRDefault="008306B4" w:rsidP="00EA1FEE">
      <w:pPr>
        <w:jc w:val="both"/>
        <w:rPr>
          <w:rFonts w:ascii="Times New Roman" w:eastAsia="Times New Roman" w:hAnsi="Times New Roman" w:cs="Times New Roman" w:hint="eastAsia"/>
          <w:color w:val="3E4349"/>
          <w:sz w:val="22"/>
          <w:szCs w:val="22"/>
          <w:shd w:val="clear" w:color="auto" w:fill="FFFFFF"/>
          <w:lang w:eastAsia="zh-CN"/>
        </w:rPr>
      </w:pPr>
    </w:p>
    <w:p w14:paraId="06EBB11D" w14:textId="77777777" w:rsidR="006E4F1B" w:rsidRDefault="006E4F1B" w:rsidP="00EA1FEE">
      <w:pPr>
        <w:jc w:val="both"/>
        <w:rPr>
          <w:rFonts w:ascii="Times New Roman" w:eastAsia="Times New Roman" w:hAnsi="Times New Roman" w:cs="Times New Roman" w:hint="eastAsia"/>
          <w:color w:val="3E4349"/>
          <w:sz w:val="22"/>
          <w:szCs w:val="22"/>
          <w:shd w:val="clear" w:color="auto" w:fill="FFFFFF"/>
          <w:lang w:eastAsia="zh-CN"/>
        </w:rPr>
      </w:pPr>
    </w:p>
    <w:p w14:paraId="1AF65019" w14:textId="77777777" w:rsidR="006E4F1B" w:rsidRDefault="006E4F1B" w:rsidP="00EA1FEE">
      <w:pPr>
        <w:jc w:val="both"/>
        <w:rPr>
          <w:rFonts w:ascii="Times New Roman" w:eastAsia="Times New Roman" w:hAnsi="Times New Roman" w:cs="Times New Roman" w:hint="eastAsia"/>
          <w:color w:val="3E4349"/>
          <w:sz w:val="22"/>
          <w:szCs w:val="22"/>
          <w:shd w:val="clear" w:color="auto" w:fill="FFFFFF"/>
          <w:lang w:eastAsia="zh-CN"/>
        </w:rPr>
      </w:pPr>
    </w:p>
    <w:p w14:paraId="766B8926" w14:textId="77777777" w:rsidR="006E4F1B" w:rsidRPr="00072328" w:rsidRDefault="006E4F1B" w:rsidP="00EA1FEE">
      <w:pPr>
        <w:jc w:val="both"/>
        <w:rPr>
          <w:rFonts w:ascii="Times New Roman" w:eastAsia="Times New Roman" w:hAnsi="Times New Roman" w:cs="Times New Roman" w:hint="eastAsia"/>
          <w:color w:val="3E4349"/>
          <w:sz w:val="22"/>
          <w:szCs w:val="22"/>
          <w:shd w:val="clear" w:color="auto" w:fill="FFFFFF"/>
          <w:lang w:eastAsia="zh-CN"/>
        </w:rPr>
      </w:pPr>
    </w:p>
    <w:p w14:paraId="54D763AA" w14:textId="77777777" w:rsidR="008306B4" w:rsidRPr="00072328" w:rsidRDefault="008306B4" w:rsidP="00EA1FEE">
      <w:pPr>
        <w:jc w:val="both"/>
        <w:rPr>
          <w:rFonts w:ascii="Times New Roman" w:eastAsia="Times New Roman" w:hAnsi="Times New Roman" w:cs="Times New Roman"/>
          <w:color w:val="3E4349"/>
          <w:sz w:val="22"/>
          <w:szCs w:val="22"/>
          <w:shd w:val="clear" w:color="auto" w:fill="FFFFFF"/>
          <w:lang w:eastAsia="zh-CN"/>
        </w:rPr>
      </w:pPr>
    </w:p>
    <w:p w14:paraId="6617438D" w14:textId="77777777" w:rsidR="008306B4" w:rsidRPr="00072328" w:rsidRDefault="008306B4" w:rsidP="00EA1FEE">
      <w:pPr>
        <w:jc w:val="both"/>
        <w:rPr>
          <w:rFonts w:ascii="Times New Roman" w:eastAsia="Times New Roman" w:hAnsi="Times New Roman" w:cs="Times New Roman"/>
          <w:color w:val="3E4349"/>
          <w:sz w:val="22"/>
          <w:szCs w:val="22"/>
          <w:shd w:val="clear" w:color="auto" w:fill="FFFFFF"/>
          <w:lang w:eastAsia="zh-CN"/>
        </w:rPr>
      </w:pPr>
    </w:p>
    <w:p w14:paraId="25876D6A" w14:textId="2D476243" w:rsidR="008306B4" w:rsidRPr="00072328" w:rsidRDefault="008306B4" w:rsidP="00EA1FEE">
      <w:pPr>
        <w:jc w:val="both"/>
        <w:rPr>
          <w:rFonts w:ascii="Times New Roman" w:eastAsia="Times New Roman" w:hAnsi="Times New Roman" w:cs="Times New Roman"/>
          <w:color w:val="3E4349"/>
          <w:sz w:val="22"/>
          <w:szCs w:val="22"/>
          <w:shd w:val="clear" w:color="auto" w:fill="FFFFFF"/>
          <w:lang w:eastAsia="zh-CN"/>
        </w:rPr>
      </w:pPr>
      <w:r w:rsidRPr="00072328">
        <w:rPr>
          <w:rFonts w:ascii="Times New Roman" w:eastAsia="Times New Roman" w:hAnsi="Times New Roman" w:cs="Times New Roman"/>
          <w:color w:val="3E4349"/>
          <w:sz w:val="22"/>
          <w:szCs w:val="22"/>
          <w:shd w:val="clear" w:color="auto" w:fill="FFFFFF"/>
          <w:lang w:eastAsia="zh-CN"/>
        </w:rPr>
        <w:t xml:space="preserve">[1] </w:t>
      </w:r>
      <w:hyperlink r:id="rId12" w:history="1">
        <w:r w:rsidRPr="00072328">
          <w:rPr>
            <w:rStyle w:val="Hyperlink"/>
            <w:rFonts w:ascii="Times New Roman" w:eastAsia="Times New Roman" w:hAnsi="Times New Roman" w:cs="Times New Roman"/>
            <w:sz w:val="22"/>
            <w:szCs w:val="22"/>
            <w:shd w:val="clear" w:color="auto" w:fill="FFFFFF"/>
            <w:lang w:eastAsia="zh-CN"/>
          </w:rPr>
          <w:t>http://textblob.readthedocs.org/en/dev/</w:t>
        </w:r>
      </w:hyperlink>
    </w:p>
    <w:p w14:paraId="0C96F28B" w14:textId="77777777" w:rsidR="008306B4" w:rsidRPr="00072328" w:rsidRDefault="008306B4" w:rsidP="00EA1FEE">
      <w:pPr>
        <w:jc w:val="both"/>
        <w:rPr>
          <w:rFonts w:ascii="Times New Roman" w:eastAsia="Times New Roman" w:hAnsi="Times New Roman" w:cs="Times New Roman"/>
          <w:color w:val="3E4349"/>
          <w:sz w:val="22"/>
          <w:szCs w:val="22"/>
          <w:shd w:val="clear" w:color="auto" w:fill="FFFFFF"/>
          <w:lang w:eastAsia="zh-CN"/>
        </w:rPr>
      </w:pPr>
    </w:p>
    <w:p w14:paraId="0F5AC868" w14:textId="77777777" w:rsidR="008306B4" w:rsidRPr="00072328" w:rsidRDefault="008306B4" w:rsidP="00EA1FEE">
      <w:pPr>
        <w:jc w:val="both"/>
        <w:rPr>
          <w:rFonts w:ascii="Times New Roman" w:eastAsia="Times New Roman" w:hAnsi="Times New Roman" w:cs="Times New Roman"/>
          <w:color w:val="3E4349"/>
          <w:sz w:val="22"/>
          <w:szCs w:val="22"/>
          <w:shd w:val="clear" w:color="auto" w:fill="FFFFFF"/>
          <w:lang w:val="en-AU" w:eastAsia="zh-CN"/>
        </w:rPr>
      </w:pPr>
    </w:p>
    <w:p w14:paraId="6B4EAA0A" w14:textId="77777777" w:rsidR="007C7A0A" w:rsidRPr="00072328" w:rsidRDefault="007C7A0A">
      <w:pPr>
        <w:rPr>
          <w:rFonts w:ascii="Times New Roman" w:hAnsi="Times New Roman" w:cs="Times New Roman"/>
          <w:sz w:val="22"/>
          <w:szCs w:val="22"/>
        </w:rPr>
      </w:pPr>
    </w:p>
    <w:sectPr w:rsidR="007C7A0A" w:rsidRPr="00072328" w:rsidSect="00846C7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9CB0796"/>
    <w:multiLevelType w:val="hybridMultilevel"/>
    <w:tmpl w:val="6E3C6D04"/>
    <w:lvl w:ilvl="0" w:tplc="694E546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7B6C09"/>
    <w:multiLevelType w:val="hybridMultilevel"/>
    <w:tmpl w:val="37C87628"/>
    <w:lvl w:ilvl="0" w:tplc="AE72D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8B32B8"/>
    <w:multiLevelType w:val="hybridMultilevel"/>
    <w:tmpl w:val="50320EEA"/>
    <w:lvl w:ilvl="0" w:tplc="97F62F0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26690B"/>
    <w:multiLevelType w:val="hybridMultilevel"/>
    <w:tmpl w:val="DE2E2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A0A"/>
    <w:rsid w:val="00003602"/>
    <w:rsid w:val="000161C7"/>
    <w:rsid w:val="00072328"/>
    <w:rsid w:val="000760B3"/>
    <w:rsid w:val="000B4F40"/>
    <w:rsid w:val="000D0C20"/>
    <w:rsid w:val="000E2527"/>
    <w:rsid w:val="0011735B"/>
    <w:rsid w:val="0012611E"/>
    <w:rsid w:val="00141911"/>
    <w:rsid w:val="001808CF"/>
    <w:rsid w:val="001A2358"/>
    <w:rsid w:val="001A6A56"/>
    <w:rsid w:val="001C6A16"/>
    <w:rsid w:val="0020065C"/>
    <w:rsid w:val="00214444"/>
    <w:rsid w:val="00225176"/>
    <w:rsid w:val="002531EE"/>
    <w:rsid w:val="00261201"/>
    <w:rsid w:val="003005A0"/>
    <w:rsid w:val="00370F9F"/>
    <w:rsid w:val="00381D59"/>
    <w:rsid w:val="003A6D85"/>
    <w:rsid w:val="003B0BF9"/>
    <w:rsid w:val="003B542D"/>
    <w:rsid w:val="00411960"/>
    <w:rsid w:val="0044736B"/>
    <w:rsid w:val="004F687A"/>
    <w:rsid w:val="00524485"/>
    <w:rsid w:val="00571F16"/>
    <w:rsid w:val="005B06E9"/>
    <w:rsid w:val="00611F28"/>
    <w:rsid w:val="006E4F1B"/>
    <w:rsid w:val="00714300"/>
    <w:rsid w:val="007C7A0A"/>
    <w:rsid w:val="008306B4"/>
    <w:rsid w:val="00833519"/>
    <w:rsid w:val="00846C72"/>
    <w:rsid w:val="00852A50"/>
    <w:rsid w:val="008823B1"/>
    <w:rsid w:val="0088342D"/>
    <w:rsid w:val="008B1C21"/>
    <w:rsid w:val="008E25BA"/>
    <w:rsid w:val="008F4B78"/>
    <w:rsid w:val="008F6070"/>
    <w:rsid w:val="00987307"/>
    <w:rsid w:val="009E483F"/>
    <w:rsid w:val="009E525F"/>
    <w:rsid w:val="009F00B3"/>
    <w:rsid w:val="00A30EE1"/>
    <w:rsid w:val="00AD241A"/>
    <w:rsid w:val="00AF00F7"/>
    <w:rsid w:val="00AF051E"/>
    <w:rsid w:val="00B215C9"/>
    <w:rsid w:val="00BB0F9B"/>
    <w:rsid w:val="00BE7F00"/>
    <w:rsid w:val="00C067B9"/>
    <w:rsid w:val="00C0698C"/>
    <w:rsid w:val="00C20581"/>
    <w:rsid w:val="00C25EBF"/>
    <w:rsid w:val="00C47D04"/>
    <w:rsid w:val="00C70049"/>
    <w:rsid w:val="00D1615E"/>
    <w:rsid w:val="00D227F3"/>
    <w:rsid w:val="00D36151"/>
    <w:rsid w:val="00D70622"/>
    <w:rsid w:val="00D771BD"/>
    <w:rsid w:val="00D80953"/>
    <w:rsid w:val="00DA33A3"/>
    <w:rsid w:val="00DC46AD"/>
    <w:rsid w:val="00DF7792"/>
    <w:rsid w:val="00E96666"/>
    <w:rsid w:val="00EA1FEE"/>
    <w:rsid w:val="00EB34F6"/>
    <w:rsid w:val="00F30C59"/>
    <w:rsid w:val="00F72EB5"/>
    <w:rsid w:val="00F743A9"/>
    <w:rsid w:val="00FA4F2E"/>
    <w:rsid w:val="00FC352C"/>
    <w:rsid w:val="00FC6C22"/>
    <w:rsid w:val="00FE12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0709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760B3"/>
    <w:rPr>
      <w:i/>
      <w:iCs/>
    </w:rPr>
  </w:style>
  <w:style w:type="character" w:customStyle="1" w:styleId="apple-converted-space">
    <w:name w:val="apple-converted-space"/>
    <w:basedOn w:val="DefaultParagraphFont"/>
    <w:rsid w:val="000760B3"/>
  </w:style>
  <w:style w:type="character" w:styleId="Hyperlink">
    <w:name w:val="Hyperlink"/>
    <w:basedOn w:val="DefaultParagraphFont"/>
    <w:uiPriority w:val="99"/>
    <w:unhideWhenUsed/>
    <w:rsid w:val="008306B4"/>
    <w:rPr>
      <w:color w:val="0000FF" w:themeColor="hyperlink"/>
      <w:u w:val="single"/>
    </w:rPr>
  </w:style>
  <w:style w:type="paragraph" w:styleId="HTMLPreformatted">
    <w:name w:val="HTML Preformatted"/>
    <w:basedOn w:val="Normal"/>
    <w:link w:val="HTMLPreformattedChar"/>
    <w:uiPriority w:val="99"/>
    <w:unhideWhenUsed/>
    <w:rsid w:val="0020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AU"/>
    </w:rPr>
  </w:style>
  <w:style w:type="character" w:customStyle="1" w:styleId="HTMLPreformattedChar">
    <w:name w:val="HTML Preformatted Char"/>
    <w:basedOn w:val="DefaultParagraphFont"/>
    <w:link w:val="HTMLPreformatted"/>
    <w:uiPriority w:val="99"/>
    <w:rsid w:val="0020065C"/>
    <w:rPr>
      <w:rFonts w:ascii="Courier" w:hAnsi="Courier" w:cs="Courier"/>
      <w:sz w:val="20"/>
      <w:szCs w:val="20"/>
      <w:lang w:val="en-AU"/>
    </w:rPr>
  </w:style>
  <w:style w:type="paragraph" w:styleId="ListParagraph">
    <w:name w:val="List Paragraph"/>
    <w:basedOn w:val="Normal"/>
    <w:uiPriority w:val="34"/>
    <w:qFormat/>
    <w:rsid w:val="00BB0F9B"/>
    <w:pPr>
      <w:ind w:left="720"/>
      <w:contextualSpacing/>
    </w:pPr>
  </w:style>
  <w:style w:type="paragraph" w:styleId="BalloonText">
    <w:name w:val="Balloon Text"/>
    <w:basedOn w:val="Normal"/>
    <w:link w:val="BalloonTextChar"/>
    <w:uiPriority w:val="99"/>
    <w:semiHidden/>
    <w:unhideWhenUsed/>
    <w:rsid w:val="000B4F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4F4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760B3"/>
    <w:rPr>
      <w:i/>
      <w:iCs/>
    </w:rPr>
  </w:style>
  <w:style w:type="character" w:customStyle="1" w:styleId="apple-converted-space">
    <w:name w:val="apple-converted-space"/>
    <w:basedOn w:val="DefaultParagraphFont"/>
    <w:rsid w:val="000760B3"/>
  </w:style>
  <w:style w:type="character" w:styleId="Hyperlink">
    <w:name w:val="Hyperlink"/>
    <w:basedOn w:val="DefaultParagraphFont"/>
    <w:uiPriority w:val="99"/>
    <w:unhideWhenUsed/>
    <w:rsid w:val="008306B4"/>
    <w:rPr>
      <w:color w:val="0000FF" w:themeColor="hyperlink"/>
      <w:u w:val="single"/>
    </w:rPr>
  </w:style>
  <w:style w:type="paragraph" w:styleId="HTMLPreformatted">
    <w:name w:val="HTML Preformatted"/>
    <w:basedOn w:val="Normal"/>
    <w:link w:val="HTMLPreformattedChar"/>
    <w:uiPriority w:val="99"/>
    <w:unhideWhenUsed/>
    <w:rsid w:val="0020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AU"/>
    </w:rPr>
  </w:style>
  <w:style w:type="character" w:customStyle="1" w:styleId="HTMLPreformattedChar">
    <w:name w:val="HTML Preformatted Char"/>
    <w:basedOn w:val="DefaultParagraphFont"/>
    <w:link w:val="HTMLPreformatted"/>
    <w:uiPriority w:val="99"/>
    <w:rsid w:val="0020065C"/>
    <w:rPr>
      <w:rFonts w:ascii="Courier" w:hAnsi="Courier" w:cs="Courier"/>
      <w:sz w:val="20"/>
      <w:szCs w:val="20"/>
      <w:lang w:val="en-AU"/>
    </w:rPr>
  </w:style>
  <w:style w:type="paragraph" w:styleId="ListParagraph">
    <w:name w:val="List Paragraph"/>
    <w:basedOn w:val="Normal"/>
    <w:uiPriority w:val="34"/>
    <w:qFormat/>
    <w:rsid w:val="00BB0F9B"/>
    <w:pPr>
      <w:ind w:left="720"/>
      <w:contextualSpacing/>
    </w:pPr>
  </w:style>
  <w:style w:type="paragraph" w:styleId="BalloonText">
    <w:name w:val="Balloon Text"/>
    <w:basedOn w:val="Normal"/>
    <w:link w:val="BalloonTextChar"/>
    <w:uiPriority w:val="99"/>
    <w:semiHidden/>
    <w:unhideWhenUsed/>
    <w:rsid w:val="000B4F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4F4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04928">
      <w:bodyDiv w:val="1"/>
      <w:marLeft w:val="0"/>
      <w:marRight w:val="0"/>
      <w:marTop w:val="0"/>
      <w:marBottom w:val="0"/>
      <w:divBdr>
        <w:top w:val="none" w:sz="0" w:space="0" w:color="auto"/>
        <w:left w:val="none" w:sz="0" w:space="0" w:color="auto"/>
        <w:bottom w:val="none" w:sz="0" w:space="0" w:color="auto"/>
        <w:right w:val="none" w:sz="0" w:space="0" w:color="auto"/>
      </w:divBdr>
    </w:div>
    <w:div w:id="307710687">
      <w:bodyDiv w:val="1"/>
      <w:marLeft w:val="0"/>
      <w:marRight w:val="0"/>
      <w:marTop w:val="0"/>
      <w:marBottom w:val="0"/>
      <w:divBdr>
        <w:top w:val="none" w:sz="0" w:space="0" w:color="auto"/>
        <w:left w:val="none" w:sz="0" w:space="0" w:color="auto"/>
        <w:bottom w:val="none" w:sz="0" w:space="0" w:color="auto"/>
        <w:right w:val="none" w:sz="0" w:space="0" w:color="auto"/>
      </w:divBdr>
    </w:div>
    <w:div w:id="316886788">
      <w:bodyDiv w:val="1"/>
      <w:marLeft w:val="0"/>
      <w:marRight w:val="0"/>
      <w:marTop w:val="0"/>
      <w:marBottom w:val="0"/>
      <w:divBdr>
        <w:top w:val="none" w:sz="0" w:space="0" w:color="auto"/>
        <w:left w:val="none" w:sz="0" w:space="0" w:color="auto"/>
        <w:bottom w:val="none" w:sz="0" w:space="0" w:color="auto"/>
        <w:right w:val="none" w:sz="0" w:space="0" w:color="auto"/>
      </w:divBdr>
    </w:div>
    <w:div w:id="678042666">
      <w:bodyDiv w:val="1"/>
      <w:marLeft w:val="0"/>
      <w:marRight w:val="0"/>
      <w:marTop w:val="0"/>
      <w:marBottom w:val="0"/>
      <w:divBdr>
        <w:top w:val="none" w:sz="0" w:space="0" w:color="auto"/>
        <w:left w:val="none" w:sz="0" w:space="0" w:color="auto"/>
        <w:bottom w:val="none" w:sz="0" w:space="0" w:color="auto"/>
        <w:right w:val="none" w:sz="0" w:space="0" w:color="auto"/>
      </w:divBdr>
    </w:div>
    <w:div w:id="789209003">
      <w:bodyDiv w:val="1"/>
      <w:marLeft w:val="0"/>
      <w:marRight w:val="0"/>
      <w:marTop w:val="0"/>
      <w:marBottom w:val="0"/>
      <w:divBdr>
        <w:top w:val="none" w:sz="0" w:space="0" w:color="auto"/>
        <w:left w:val="none" w:sz="0" w:space="0" w:color="auto"/>
        <w:bottom w:val="none" w:sz="0" w:space="0" w:color="auto"/>
        <w:right w:val="none" w:sz="0" w:space="0" w:color="auto"/>
      </w:divBdr>
    </w:div>
    <w:div w:id="910509528">
      <w:bodyDiv w:val="1"/>
      <w:marLeft w:val="0"/>
      <w:marRight w:val="0"/>
      <w:marTop w:val="0"/>
      <w:marBottom w:val="0"/>
      <w:divBdr>
        <w:top w:val="none" w:sz="0" w:space="0" w:color="auto"/>
        <w:left w:val="none" w:sz="0" w:space="0" w:color="auto"/>
        <w:bottom w:val="none" w:sz="0" w:space="0" w:color="auto"/>
        <w:right w:val="none" w:sz="0" w:space="0" w:color="auto"/>
      </w:divBdr>
    </w:div>
    <w:div w:id="1008750079">
      <w:bodyDiv w:val="1"/>
      <w:marLeft w:val="0"/>
      <w:marRight w:val="0"/>
      <w:marTop w:val="0"/>
      <w:marBottom w:val="0"/>
      <w:divBdr>
        <w:top w:val="none" w:sz="0" w:space="0" w:color="auto"/>
        <w:left w:val="none" w:sz="0" w:space="0" w:color="auto"/>
        <w:bottom w:val="none" w:sz="0" w:space="0" w:color="auto"/>
        <w:right w:val="none" w:sz="0" w:space="0" w:color="auto"/>
      </w:divBdr>
    </w:div>
    <w:div w:id="1178035756">
      <w:bodyDiv w:val="1"/>
      <w:marLeft w:val="0"/>
      <w:marRight w:val="0"/>
      <w:marTop w:val="0"/>
      <w:marBottom w:val="0"/>
      <w:divBdr>
        <w:top w:val="none" w:sz="0" w:space="0" w:color="auto"/>
        <w:left w:val="none" w:sz="0" w:space="0" w:color="auto"/>
        <w:bottom w:val="none" w:sz="0" w:space="0" w:color="auto"/>
        <w:right w:val="none" w:sz="0" w:space="0" w:color="auto"/>
      </w:divBdr>
    </w:div>
    <w:div w:id="1400249546">
      <w:bodyDiv w:val="1"/>
      <w:marLeft w:val="0"/>
      <w:marRight w:val="0"/>
      <w:marTop w:val="0"/>
      <w:marBottom w:val="0"/>
      <w:divBdr>
        <w:top w:val="none" w:sz="0" w:space="0" w:color="auto"/>
        <w:left w:val="none" w:sz="0" w:space="0" w:color="auto"/>
        <w:bottom w:val="none" w:sz="0" w:space="0" w:color="auto"/>
        <w:right w:val="none" w:sz="0" w:space="0" w:color="auto"/>
      </w:divBdr>
    </w:div>
    <w:div w:id="1527407170">
      <w:bodyDiv w:val="1"/>
      <w:marLeft w:val="0"/>
      <w:marRight w:val="0"/>
      <w:marTop w:val="0"/>
      <w:marBottom w:val="0"/>
      <w:divBdr>
        <w:top w:val="none" w:sz="0" w:space="0" w:color="auto"/>
        <w:left w:val="none" w:sz="0" w:space="0" w:color="auto"/>
        <w:bottom w:val="none" w:sz="0" w:space="0" w:color="auto"/>
        <w:right w:val="none" w:sz="0" w:space="0" w:color="auto"/>
      </w:divBdr>
    </w:div>
    <w:div w:id="1875381577">
      <w:bodyDiv w:val="1"/>
      <w:marLeft w:val="0"/>
      <w:marRight w:val="0"/>
      <w:marTop w:val="0"/>
      <w:marBottom w:val="0"/>
      <w:divBdr>
        <w:top w:val="none" w:sz="0" w:space="0" w:color="auto"/>
        <w:left w:val="none" w:sz="0" w:space="0" w:color="auto"/>
        <w:bottom w:val="none" w:sz="0" w:space="0" w:color="auto"/>
        <w:right w:val="none" w:sz="0" w:space="0" w:color="auto"/>
      </w:divBdr>
    </w:div>
    <w:div w:id="1895969085">
      <w:bodyDiv w:val="1"/>
      <w:marLeft w:val="0"/>
      <w:marRight w:val="0"/>
      <w:marTop w:val="0"/>
      <w:marBottom w:val="0"/>
      <w:divBdr>
        <w:top w:val="none" w:sz="0" w:space="0" w:color="auto"/>
        <w:left w:val="none" w:sz="0" w:space="0" w:color="auto"/>
        <w:bottom w:val="none" w:sz="0" w:space="0" w:color="auto"/>
        <w:right w:val="none" w:sz="0" w:space="0" w:color="auto"/>
      </w:divBdr>
    </w:div>
    <w:div w:id="1998536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textblob.readthedocs.org/en/dev/"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1073</Words>
  <Characters>5845</Characters>
  <Application>Microsoft Macintosh Word</Application>
  <DocSecurity>0</DocSecurity>
  <Lines>134</Lines>
  <Paragraphs>22</Paragraphs>
  <ScaleCrop>false</ScaleCrop>
  <Company/>
  <LinksUpToDate>false</LinksUpToDate>
  <CharactersWithSpaces>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Rongzuo Liu</dc:creator>
  <cp:keywords/>
  <dc:description/>
  <cp:lastModifiedBy>Rongzuo Liu</cp:lastModifiedBy>
  <cp:revision>56</cp:revision>
  <dcterms:created xsi:type="dcterms:W3CDTF">2015-05-18T11:50:00Z</dcterms:created>
  <dcterms:modified xsi:type="dcterms:W3CDTF">2015-05-19T03:45:00Z</dcterms:modified>
</cp:coreProperties>
</file>